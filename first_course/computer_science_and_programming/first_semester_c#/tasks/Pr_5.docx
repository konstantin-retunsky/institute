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E35" w:rsidRDefault="00D33E35" w:rsidP="00D33E35">
      <w:pPr>
        <w:autoSpaceDE w:val="0"/>
        <w:spacing w:before="240" w:after="120" w:line="360" w:lineRule="auto"/>
        <w:jc w:val="center"/>
        <w:rPr>
          <w:rFonts w:eastAsia="Times New Roman" w:cs="Times New Roman"/>
          <w:b/>
          <w:bCs/>
          <w:i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sz w:val="28"/>
          <w:szCs w:val="28"/>
          <w:lang w:eastAsia="ar-SA" w:bidi="ar-SA"/>
        </w:rPr>
        <w:t xml:space="preserve">Массивы. Класс </w:t>
      </w:r>
      <w:r>
        <w:rPr>
          <w:rFonts w:eastAsia="Times New Roman" w:cs="Times New Roman"/>
          <w:b/>
          <w:sz w:val="28"/>
          <w:szCs w:val="28"/>
          <w:lang w:val="en-US" w:eastAsia="ar-SA" w:bidi="ar-SA"/>
        </w:rPr>
        <w:t>Random</w:t>
      </w:r>
      <w:r w:rsidRPr="0079508F">
        <w:rPr>
          <w:rFonts w:eastAsia="Times New Roman" w:cs="Times New Roman"/>
          <w:b/>
          <w:sz w:val="28"/>
          <w:szCs w:val="28"/>
          <w:lang w:eastAsia="ar-SA" w:bidi="ar-SA"/>
        </w:rPr>
        <w:t xml:space="preserve">, </w:t>
      </w:r>
      <w:r>
        <w:rPr>
          <w:rFonts w:eastAsia="Times New Roman" w:cs="Times New Roman"/>
          <w:b/>
          <w:sz w:val="28"/>
          <w:szCs w:val="28"/>
          <w:lang w:eastAsia="ar-SA" w:bidi="ar-SA"/>
        </w:rPr>
        <w:t xml:space="preserve">класс </w:t>
      </w:r>
      <w:r>
        <w:rPr>
          <w:rFonts w:eastAsia="Times New Roman" w:cs="Times New Roman"/>
          <w:b/>
          <w:sz w:val="28"/>
          <w:szCs w:val="28"/>
          <w:lang w:val="en-US" w:eastAsia="ar-SA" w:bidi="ar-SA"/>
        </w:rPr>
        <w:t>Array</w:t>
      </w:r>
    </w:p>
    <w:p w:rsidR="00D33E35" w:rsidRDefault="00D33E35" w:rsidP="00D33E35">
      <w:pPr>
        <w:autoSpaceDE w:val="0"/>
        <w:spacing w:line="360" w:lineRule="auto"/>
        <w:ind w:firstLine="709"/>
        <w:jc w:val="both"/>
        <w:rPr>
          <w:rFonts w:eastAsia="Times New Roman" w:cs="Times New Roman"/>
          <w:b/>
          <w:bCs/>
          <w:i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eastAsia="ar-SA" w:bidi="ar-SA"/>
        </w:rPr>
        <w:t xml:space="preserve">Цель работы –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получить навыки работы с массивами: правильно описывать массивы, вводить и выводить данные массива, различными способами обрабатывать элементы массива.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eastAsia="ar-SA" w:bidi="ar-SA"/>
        </w:rPr>
        <w:t>Ключевые понятия:</w:t>
      </w:r>
      <w:r>
        <w:rPr>
          <w:rFonts w:eastAsia="Times New Roman" w:cs="Times New Roman"/>
          <w:sz w:val="28"/>
          <w:szCs w:val="28"/>
          <w:lang w:eastAsia="ar-SA" w:bidi="ar-SA"/>
        </w:rPr>
        <w:t xml:space="preserve"> ссылочные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типы данных, одномерные и многомерные массивы, размерность, диапазон. </w:t>
      </w:r>
    </w:p>
    <w:p w:rsidR="00D33E35" w:rsidRDefault="00D33E35" w:rsidP="00D33E35">
      <w:pPr>
        <w:pStyle w:val="31"/>
        <w:spacing w:before="120" w:after="120" w:line="360" w:lineRule="auto"/>
        <w:ind w:firstLine="0"/>
        <w:rPr>
          <w:rFonts w:eastAsia="Times New Roman" w:cs="Times New Roman"/>
          <w:b/>
          <w:bCs/>
          <w:color w:val="auto"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color w:val="auto"/>
          <w:sz w:val="28"/>
          <w:szCs w:val="28"/>
          <w:lang w:eastAsia="ar-SA" w:bidi="ar-SA"/>
        </w:rPr>
        <w:t>Теоретический материал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sz w:val="28"/>
          <w:szCs w:val="28"/>
          <w:lang w:eastAsia="ar-SA" w:bidi="ar-SA"/>
        </w:rPr>
        <w:t xml:space="preserve">Массив — упорядоченная совокупность элементов одного типа. 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Тип «массив» относится к ссылочным типам данных, применяется в тех случаях, когда приходится иметь дело с наборами однотипных и однородных данных. Элементы массива пронумерованы, и обратиться к каждому из них можно, указав имя массива и индекс элемента в квадратных скобках. Индекс может быть буквальной константой или выражением.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Массив задает способ организации данных. Количество индексов характеризует размерность массива. Каждый индекс изменяется в некотором диапазоне от нуля до N. Индексы задаются целочисленным типом.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В программировании количество индексов массива называется его </w:t>
      </w:r>
      <w:r>
        <w:rPr>
          <w:rFonts w:eastAsia="Times New Roman" w:cs="Times New Roman"/>
          <w:bCs/>
          <w:i/>
          <w:iCs/>
          <w:sz w:val="28"/>
          <w:szCs w:val="28"/>
          <w:lang w:eastAsia="ar-SA" w:bidi="ar-SA"/>
        </w:rPr>
        <w:t>размерностью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(рангом), количество допустимых значений каждого индекса – его </w:t>
      </w:r>
      <w:r>
        <w:rPr>
          <w:rFonts w:eastAsia="Times New Roman" w:cs="Times New Roman"/>
          <w:bCs/>
          <w:i/>
          <w:iCs/>
          <w:sz w:val="28"/>
          <w:szCs w:val="28"/>
          <w:lang w:eastAsia="ar-SA" w:bidi="ar-SA"/>
        </w:rPr>
        <w:t>диапазоном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, а совокупность размерности и диапазонов – </w:t>
      </w:r>
      <w:r>
        <w:rPr>
          <w:rFonts w:eastAsia="Times New Roman" w:cs="Times New Roman"/>
          <w:bCs/>
          <w:i/>
          <w:iCs/>
          <w:sz w:val="28"/>
          <w:szCs w:val="28"/>
          <w:lang w:eastAsia="ar-SA" w:bidi="ar-SA"/>
        </w:rPr>
        <w:t>формой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массива.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В математических вычислениях часто приходится иметь дело с векторами. Вектор – это пример массива, в котором элементы нумеруются одним индексом. Например, </w:t>
      </w:r>
      <w:r>
        <w:rPr>
          <w:rFonts w:eastAsia="Times New Roman" w:cs="Times New Roman"/>
          <w:bCs/>
          <w:iCs/>
          <w:sz w:val="28"/>
          <w:szCs w:val="28"/>
          <w:lang w:val="en-US" w:eastAsia="ar-SA" w:bidi="ar-SA"/>
        </w:rPr>
        <w:t>a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(</w:t>
      </w:r>
      <w:r>
        <w:rPr>
          <w:rFonts w:eastAsia="Times New Roman" w:cs="Times New Roman"/>
          <w:bCs/>
          <w:iCs/>
          <w:sz w:val="28"/>
          <w:szCs w:val="28"/>
          <w:lang w:val="en-US" w:eastAsia="ar-SA" w:bidi="ar-SA"/>
        </w:rPr>
        <w:t>a</w:t>
      </w:r>
      <w:r w:rsidRPr="0079508F">
        <w:rPr>
          <w:rFonts w:eastAsia="Times New Roman" w:cs="Times New Roman"/>
          <w:bCs/>
          <w:iCs/>
          <w:sz w:val="28"/>
          <w:szCs w:val="28"/>
          <w:vertAlign w:val="subscript"/>
          <w:lang w:eastAsia="ar-SA" w:bidi="ar-SA"/>
        </w:rPr>
        <w:t>0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, </w:t>
      </w:r>
      <w:r>
        <w:rPr>
          <w:rFonts w:eastAsia="Times New Roman" w:cs="Times New Roman"/>
          <w:bCs/>
          <w:iCs/>
          <w:sz w:val="28"/>
          <w:szCs w:val="28"/>
          <w:lang w:val="en-US" w:eastAsia="ar-SA" w:bidi="ar-SA"/>
        </w:rPr>
        <w:t>a</w:t>
      </w:r>
      <w:r w:rsidRPr="0079508F">
        <w:rPr>
          <w:rFonts w:eastAsia="Times New Roman" w:cs="Times New Roman"/>
          <w:bCs/>
          <w:iCs/>
          <w:sz w:val="28"/>
          <w:szCs w:val="28"/>
          <w:vertAlign w:val="subscript"/>
          <w:lang w:eastAsia="ar-SA" w:bidi="ar-SA"/>
        </w:rPr>
        <w:t>1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, </w:t>
      </w:r>
      <w:r>
        <w:rPr>
          <w:rFonts w:eastAsia="Times New Roman" w:cs="Times New Roman"/>
          <w:bCs/>
          <w:iCs/>
          <w:sz w:val="28"/>
          <w:szCs w:val="28"/>
          <w:lang w:val="en-US" w:eastAsia="ar-SA" w:bidi="ar-SA"/>
        </w:rPr>
        <w:t>a</w:t>
      </w:r>
      <w:r w:rsidRPr="0079508F">
        <w:rPr>
          <w:rFonts w:eastAsia="Times New Roman" w:cs="Times New Roman"/>
          <w:bCs/>
          <w:iCs/>
          <w:sz w:val="28"/>
          <w:szCs w:val="28"/>
          <w:vertAlign w:val="subscript"/>
          <w:lang w:eastAsia="ar-SA" w:bidi="ar-SA"/>
        </w:rPr>
        <w:t>3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>)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Если речь идёт о хранении в массиве таблицы значений (матрицы), его элементы нумеруются двумя индексами.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В роли базового класса для всех массивов в среде CLR выступает класс </w:t>
      </w:r>
      <w:r w:rsidRPr="0079508F">
        <w:rPr>
          <w:rFonts w:eastAsia="Times New Roman" w:cs="Times New Roman"/>
          <w:b/>
          <w:bCs/>
          <w:iCs/>
          <w:color w:val="000000"/>
          <w:sz w:val="28"/>
          <w:szCs w:val="28"/>
          <w:u w:val="single"/>
          <w:lang w:val="en-US" w:eastAsia="ar-SA" w:bidi="ar-SA"/>
        </w:rPr>
        <w:t>Array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,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он предоставляет методы для создания, изменения, поиска и сортировки массивов. Например, свойство 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length</w:t>
      </w:r>
      <w:r w:rsidRPr="0079508F">
        <w:rPr>
          <w:rFonts w:eastAsia="Times New Roman" w:cs="Times New Roman"/>
          <w:iCs/>
          <w:color w:val="000000"/>
          <w:sz w:val="28"/>
          <w:szCs w:val="28"/>
          <w:lang w:eastAsia="ar-SA" w:bidi="ar-SA"/>
        </w:rPr>
        <w:t xml:space="preserve"> —</w:t>
      </w:r>
      <w:r>
        <w:rPr>
          <w:rFonts w:eastAsia="Times New Roman" w:cs="Times New Roman"/>
          <w:iCs/>
          <w:color w:val="000000"/>
          <w:sz w:val="28"/>
          <w:szCs w:val="28"/>
          <w:lang w:eastAsia="ar-SA" w:bidi="ar-SA"/>
        </w:rPr>
        <w:t xml:space="preserve"> п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озволяет </w:t>
      </w:r>
      <w:proofErr w:type="gramStart"/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определить  длину</w:t>
      </w:r>
      <w:proofErr w:type="gramEnd"/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 массива, а метод 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Sort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 –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отсортировать массив.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Заполнять массив можно «вручную» или случайными числами. Для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lastRenderedPageBreak/>
        <w:t xml:space="preserve">этого нужно воспользоваться классом 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Random</w:t>
      </w:r>
      <w:r w:rsidRPr="0079508F"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Класс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 Random</w:t>
      </w:r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> 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имеет конструктор класса: для того, чтобы </w:t>
      </w:r>
      <w:r w:rsidRPr="0079508F"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вызывать методы класса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, нужно вначале </w:t>
      </w:r>
      <w:r w:rsidRPr="0079508F"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создавать экземпляр класса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.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Этим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Random</w:t>
      </w:r>
      <w:proofErr w:type="spellEnd"/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 отличается от класса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Math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,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 у которого все поля и методы статические, что позволяет обойтись без создания экземпляров класса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Math</w:t>
      </w:r>
      <w:proofErr w:type="spellEnd"/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.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Методы класса</w:t>
      </w:r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 Random</w:t>
      </w:r>
      <w:r w:rsidRPr="0079508F"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 xml:space="preserve">, 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необходимые для генерирования последовательностей случайных чисел: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spellStart"/>
      <w:proofErr w:type="gram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конструктора</w:t>
      </w:r>
      <w:proofErr w:type="spellEnd"/>
      <w:proofErr w:type="gram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 xml:space="preserve"> 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класса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 xml:space="preserve"> </w:t>
      </w:r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>(</w:t>
      </w:r>
      <w:proofErr w:type="spellStart"/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>две</w:t>
      </w:r>
      <w:proofErr w:type="spellEnd"/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 xml:space="preserve"> </w:t>
      </w:r>
      <w:proofErr w:type="spellStart"/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>реализации</w:t>
      </w:r>
      <w:proofErr w:type="spellEnd"/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>)‏:</w:t>
      </w:r>
    </w:p>
    <w:p w:rsidR="00D33E35" w:rsidRDefault="00D33E35" w:rsidP="00D33E35">
      <w:pPr>
        <w:numPr>
          <w:ilvl w:val="0"/>
          <w:numId w:val="5"/>
        </w:numPr>
        <w:autoSpaceDE w:val="0"/>
        <w:spacing w:line="360" w:lineRule="auto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public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proofErr w:type="gram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Random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(</w:t>
      </w:r>
      <w:proofErr w:type="gram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 xml:space="preserve">)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позволяет генерировать неповторяющиеся при каждом запуске серии случайных чисел.</w:t>
      </w:r>
    </w:p>
    <w:p w:rsidR="00D33E35" w:rsidRDefault="00D33E35" w:rsidP="00D33E35">
      <w:pPr>
        <w:numPr>
          <w:ilvl w:val="0"/>
          <w:numId w:val="5"/>
        </w:numPr>
        <w:autoSpaceDE w:val="0"/>
        <w:spacing w:line="360" w:lineRule="auto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public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Random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(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 xml:space="preserve">)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обеспечивает возможность генерирования повторяющейся серии случайных чисел. Параметр используется для построения начального элемента серии, поэтому при задании одного и того же значения параметра серия будет повторяться.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public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proofErr w:type="gram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Next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(</w:t>
      </w:r>
      <w:proofErr w:type="gram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)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 - выдает целые положительные числа во всем положительном диапазоне типа </w:t>
      </w:r>
      <w:proofErr w:type="spellStart"/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;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public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proofErr w:type="gram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Next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(</w:t>
      </w:r>
      <w:proofErr w:type="spellStart"/>
      <w:proofErr w:type="gram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max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 xml:space="preserve">) </w:t>
      </w:r>
      <w:r>
        <w:rPr>
          <w:rFonts w:eastAsia="Times New Roman" w:cs="Times New Roman"/>
          <w:iCs/>
          <w:color w:val="000000"/>
          <w:sz w:val="28"/>
          <w:szCs w:val="28"/>
          <w:lang w:eastAsia="ar-SA" w:bidi="ar-SA"/>
        </w:rPr>
        <w:t xml:space="preserve">—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выдает целые положительные числа в диапазоне [0, max-1];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public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proofErr w:type="gram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Next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(</w:t>
      </w:r>
      <w:proofErr w:type="spellStart"/>
      <w:proofErr w:type="gram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min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,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int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max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 xml:space="preserve">) </w:t>
      </w:r>
      <w:r>
        <w:rPr>
          <w:rFonts w:eastAsia="Times New Roman" w:cs="Times New Roman"/>
          <w:iCs/>
          <w:color w:val="000000"/>
          <w:sz w:val="28"/>
          <w:szCs w:val="28"/>
          <w:lang w:eastAsia="ar-SA" w:bidi="ar-SA"/>
        </w:rPr>
        <w:t xml:space="preserve">—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выдает целые положительные числа в диапазоне [min,max-1].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</w:pPr>
      <w:proofErr w:type="gram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public</w:t>
      </w:r>
      <w:proofErr w:type="gram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 double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val="en-US" w:eastAsia="ar-SA" w:bidi="ar-SA"/>
        </w:rPr>
        <w:t>NextDouble</w:t>
      </w:r>
      <w:proofErr w:type="spellEnd"/>
      <w:r w:rsidRPr="0079508F"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()</w:t>
      </w:r>
      <w:r>
        <w:rPr>
          <w:rFonts w:eastAsia="Times New Roman" w:cs="Times New Roman"/>
          <w:bCs/>
          <w:iCs/>
          <w:color w:val="000000"/>
          <w:sz w:val="28"/>
          <w:szCs w:val="28"/>
          <w:lang w:val="en-US" w:eastAsia="ar-SA" w:bidi="ar-SA"/>
        </w:rPr>
        <w:t> </w:t>
      </w:r>
      <w:r w:rsidRPr="0079508F">
        <w:rPr>
          <w:rFonts w:eastAsia="Times New Roman" w:cs="Times New Roman"/>
          <w:iCs/>
          <w:color w:val="000000"/>
          <w:sz w:val="28"/>
          <w:szCs w:val="28"/>
          <w:lang w:eastAsia="ar-SA" w:bidi="ar-SA"/>
        </w:rPr>
        <w:t xml:space="preserve">— </w:t>
      </w:r>
      <w:r w:rsidRPr="0079508F"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при каждом вызове метода выдается новое случайное число, равномерно распределенное в интервале [0-1).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</w:pP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public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voidNextBytes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(</w:t>
      </w:r>
      <w:proofErr w:type="spellStart"/>
      <w:proofErr w:type="gram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byte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[ ]</w:t>
      </w:r>
      <w:proofErr w:type="gram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 </w:t>
      </w:r>
      <w:proofErr w:type="spellStart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buffer</w:t>
      </w:r>
      <w:proofErr w:type="spellEnd"/>
      <w:r>
        <w:rPr>
          <w:rFonts w:eastAsia="Times New Roman" w:cs="Times New Roman"/>
          <w:b/>
          <w:bCs/>
          <w:iCs/>
          <w:color w:val="000000"/>
          <w:sz w:val="28"/>
          <w:szCs w:val="28"/>
          <w:lang w:eastAsia="ar-SA" w:bidi="ar-SA"/>
        </w:rPr>
        <w:t>)</w:t>
      </w:r>
      <w:r>
        <w:rPr>
          <w:rFonts w:eastAsia="Times New Roman" w:cs="Times New Roman"/>
          <w:iCs/>
          <w:color w:val="000000"/>
          <w:sz w:val="28"/>
          <w:szCs w:val="28"/>
          <w:lang w:eastAsia="ar-SA" w:bidi="ar-SA"/>
        </w:rPr>
        <w:t xml:space="preserve"> — </w:t>
      </w: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 xml:space="preserve">позволяет при одном обращении получать целую серию случайных чисел.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color w:val="000000"/>
          <w:sz w:val="28"/>
          <w:szCs w:val="28"/>
          <w:lang w:eastAsia="ar-SA" w:bidi="ar-SA"/>
        </w:rPr>
        <w:t>Параметр - массив, который и будет заполнен случайными числами в диапазоне [0, 255].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color w:val="000000"/>
          <w:sz w:val="28"/>
          <w:szCs w:val="28"/>
          <w:lang w:eastAsia="ar-SA" w:bidi="ar-SA"/>
        </w:rPr>
      </w:pP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/>
          <w:iCs/>
          <w:sz w:val="28"/>
          <w:szCs w:val="28"/>
          <w:u w:val="single"/>
          <w:lang w:eastAsia="ar-SA" w:bidi="ar-SA"/>
        </w:rPr>
      </w:pP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/>
          <w:iCs/>
          <w:sz w:val="28"/>
          <w:szCs w:val="28"/>
          <w:u w:val="single"/>
          <w:lang w:eastAsia="ar-SA" w:bidi="ar-SA"/>
        </w:rPr>
        <w:t>Объявление одномерного массива.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i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Общий </w:t>
      </w:r>
      <w:proofErr w:type="gramStart"/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вид:  </w:t>
      </w:r>
      <w:r>
        <w:rPr>
          <w:rFonts w:eastAsia="Arial" w:cs="Times New Roman"/>
          <w:b/>
          <w:bCs/>
          <w:color w:val="000000"/>
          <w:sz w:val="28"/>
          <w:szCs w:val="28"/>
          <w:lang w:eastAsia="ar-SA" w:bidi="ar-SA"/>
        </w:rPr>
        <w:t>&lt;</w:t>
      </w:r>
      <w:proofErr w:type="gramEnd"/>
      <w:r>
        <w:rPr>
          <w:rFonts w:eastAsia="Arial" w:cs="Times New Roman"/>
          <w:b/>
          <w:bCs/>
          <w:color w:val="000000"/>
          <w:sz w:val="28"/>
          <w:szCs w:val="28"/>
          <w:lang w:eastAsia="ar-SA" w:bidi="ar-SA"/>
        </w:rPr>
        <w:t>тип&gt;[] &lt;объявление&gt;;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i/>
          <w:iCs/>
          <w:sz w:val="28"/>
          <w:szCs w:val="28"/>
          <w:lang w:eastAsia="ar-SA" w:bidi="ar-SA"/>
        </w:rPr>
        <w:lastRenderedPageBreak/>
        <w:t>Варианты объявления:</w:t>
      </w:r>
    </w:p>
    <w:p w:rsidR="00D33E35" w:rsidRDefault="00D33E35" w:rsidP="00D33E35">
      <w:pPr>
        <w:autoSpaceDE w:val="0"/>
        <w:spacing w:line="360" w:lineRule="auto"/>
        <w:ind w:firstLine="720"/>
        <w:jc w:val="both"/>
      </w:pPr>
      <w:proofErr w:type="gram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тип[</w:t>
      </w:r>
      <w:proofErr w:type="gram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]</w:t>
      </w:r>
      <w:r>
        <w:rPr>
          <w:rFonts w:cs="Times New Roman"/>
          <w:b/>
          <w:bCs/>
          <w:sz w:val="28"/>
          <w:szCs w:val="28"/>
        </w:rPr>
        <w:t xml:space="preserve"> имя; 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sz w:val="28"/>
          <w:szCs w:val="28"/>
        </w:rPr>
        <w:t>объявление с отложенной инициализацией (инициализация должна произойти позже)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пример, </w:t>
      </w:r>
      <w:proofErr w:type="spellStart"/>
      <w:r>
        <w:rPr>
          <w:rFonts w:ascii="Consolas" w:eastAsia="Times New Roman" w:hAnsi="Consolas" w:cs="Consolas"/>
          <w:bCs/>
          <w:iCs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[]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m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>1</w:t>
      </w:r>
      <w:r w:rsidRPr="0079508F">
        <w:rPr>
          <w:rFonts w:eastAsia="Times New Roman" w:cs="Times New Roman"/>
          <w:bCs/>
          <w:iCs/>
          <w:lang w:eastAsia="ar-SA" w:bidi="ar-SA"/>
        </w:rPr>
        <w:t xml:space="preserve">;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(</w:t>
      </w:r>
      <w:r>
        <w:rPr>
          <w:rFonts w:eastAsia="Consolas" w:cs="Times New Roman"/>
          <w:color w:val="000000"/>
          <w:sz w:val="28"/>
          <w:szCs w:val="28"/>
        </w:rPr>
        <w:t>описана ссылка на массив с элементами целого типа, память не выделена</w:t>
      </w:r>
      <w:r w:rsidRPr="0079508F">
        <w:rPr>
          <w:rFonts w:eastAsia="Consolas" w:cs="Times New Roman"/>
          <w:color w:val="000000"/>
          <w:sz w:val="28"/>
          <w:szCs w:val="28"/>
        </w:rPr>
        <w:t>)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sz w:val="28"/>
          <w:szCs w:val="28"/>
        </w:rPr>
      </w:pPr>
      <w:proofErr w:type="gram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тип[</w:t>
      </w:r>
      <w:proofErr w:type="gram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] имя = </w:t>
      </w:r>
      <w:proofErr w:type="spell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new</w:t>
      </w:r>
      <w:proofErr w:type="spell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 тип [ размерность ]; </w:t>
      </w:r>
      <w:r w:rsidRPr="0079508F">
        <w:rPr>
          <w:rFonts w:eastAsia="Times New Roman" w:cs="Times New Roman"/>
          <w:iCs/>
          <w:sz w:val="28"/>
          <w:szCs w:val="28"/>
          <w:lang w:eastAsia="ar-SA" w:bidi="ar-SA"/>
        </w:rPr>
        <w:t>(</w:t>
      </w:r>
      <w:r>
        <w:rPr>
          <w:rFonts w:eastAsia="Times New Roman" w:cs="Times New Roman"/>
          <w:iCs/>
          <w:sz w:val="28"/>
          <w:szCs w:val="28"/>
          <w:lang w:eastAsia="ar-SA" w:bidi="ar-SA"/>
        </w:rPr>
        <w:t>типы должны совпадать</w:t>
      </w:r>
      <w:r w:rsidRPr="0079508F">
        <w:rPr>
          <w:rFonts w:eastAsia="Times New Roman" w:cs="Times New Roman"/>
          <w:iCs/>
          <w:sz w:val="28"/>
          <w:szCs w:val="28"/>
          <w:lang w:eastAsia="ar-SA" w:bidi="ar-SA"/>
        </w:rPr>
        <w:t>)</w:t>
      </w:r>
    </w:p>
    <w:p w:rsidR="00D33E35" w:rsidRDefault="00D33E35" w:rsidP="00D33E35">
      <w:pPr>
        <w:autoSpaceDE w:val="0"/>
        <w:spacing w:line="360" w:lineRule="auto"/>
        <w:ind w:firstLine="720"/>
        <w:jc w:val="both"/>
      </w:pPr>
      <w:r>
        <w:rPr>
          <w:sz w:val="28"/>
          <w:szCs w:val="28"/>
        </w:rPr>
        <w:t xml:space="preserve">пример, </w:t>
      </w:r>
      <w:r>
        <w:rPr>
          <w:rFonts w:ascii="Consolas" w:eastAsia="Times New Roman" w:hAnsi="Consolas" w:cs="Consolas"/>
          <w:bCs/>
          <w:iCs/>
          <w:u w:val="single"/>
          <w:lang w:val="en-US" w:eastAsia="ar-SA" w:bidi="ar-SA"/>
        </w:rPr>
        <w:t>double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[]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m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2 =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new</w:t>
      </w:r>
      <w:r w:rsidRPr="0079508F">
        <w:rPr>
          <w:rFonts w:ascii="Consolas" w:eastAsia="Times New Roman" w:hAnsi="Consolas" w:cs="Consolas"/>
          <w:b/>
          <w:bCs/>
          <w:iCs/>
          <w:lang w:eastAsia="ar-SA" w:bidi="ar-SA"/>
        </w:rPr>
        <w:t xml:space="preserve"> </w:t>
      </w:r>
      <w:r>
        <w:rPr>
          <w:rFonts w:ascii="Consolas" w:eastAsia="Times New Roman" w:hAnsi="Consolas" w:cs="Consolas"/>
          <w:bCs/>
          <w:iCs/>
          <w:u w:val="single"/>
          <w:lang w:val="en-US" w:eastAsia="ar-SA" w:bidi="ar-SA"/>
        </w:rPr>
        <w:t>double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[</w:t>
      </w:r>
      <w:r>
        <w:rPr>
          <w:rFonts w:ascii="Consolas" w:eastAsia="Times New Roman" w:hAnsi="Consolas" w:cs="Consolas"/>
          <w:bCs/>
          <w:iCs/>
          <w:lang w:eastAsia="ar-SA" w:bidi="ar-SA"/>
        </w:rPr>
        <w:t>5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>]</w:t>
      </w:r>
      <w:r w:rsidRPr="0079508F">
        <w:rPr>
          <w:rFonts w:ascii="Consolas" w:eastAsia="Times New Roman" w:hAnsi="Consolas" w:cs="Consolas"/>
          <w:bCs/>
          <w:i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(объявлен и размещён в динамической памяти массив размера 5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с элементами вещественного типа)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iCs/>
          <w:color w:val="000000"/>
          <w:lang w:eastAsia="ar-SA" w:bidi="ar-SA"/>
        </w:rPr>
      </w:pPr>
      <w:proofErr w:type="gram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тип[</w:t>
      </w:r>
      <w:proofErr w:type="gram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] имя = { </w:t>
      </w:r>
      <w:proofErr w:type="spell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список_инициализаторов</w:t>
      </w:r>
      <w:proofErr w:type="spell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 }; </w:t>
      </w:r>
    </w:p>
    <w:p w:rsidR="00D33E35" w:rsidRDefault="00D33E35" w:rsidP="00D33E35">
      <w:pPr>
        <w:autoSpaceDE w:val="0"/>
        <w:spacing w:line="360" w:lineRule="auto"/>
        <w:ind w:firstLine="720"/>
        <w:jc w:val="both"/>
      </w:pP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string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 xml:space="preserve">[] </w:t>
      </w:r>
      <w:proofErr w:type="spellStart"/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weekDays</w:t>
      </w:r>
      <w:proofErr w:type="spellEnd"/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 xml:space="preserve"> = {"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Mon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>", 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Tue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>", 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Wed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>", 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Thu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>", 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Fri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>", 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Sat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>","</w:t>
      </w:r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Sun</w:t>
      </w:r>
      <w:r w:rsidRPr="0079508F">
        <w:rPr>
          <w:rFonts w:ascii="Consolas" w:eastAsia="Times New Roman" w:hAnsi="Consolas" w:cs="Consolas"/>
          <w:iCs/>
          <w:color w:val="000000"/>
          <w:lang w:eastAsia="ar-SA" w:bidi="ar-SA"/>
        </w:rPr>
        <w:t xml:space="preserve">",}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(объявлен и размещён в динамической памяти массив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br/>
        <w:t>размера 7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с заданными элементами строкового типа)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proofErr w:type="gram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тип[</w:t>
      </w:r>
      <w:proofErr w:type="gram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] имя = </w:t>
      </w:r>
      <w:proofErr w:type="spell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new</w:t>
      </w:r>
      <w:proofErr w:type="spell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 тип [] { </w:t>
      </w:r>
      <w:proofErr w:type="spell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список_инициализаторов</w:t>
      </w:r>
      <w:proofErr w:type="spell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 };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пример, </w:t>
      </w:r>
      <w:proofErr w:type="spellStart"/>
      <w:r>
        <w:rPr>
          <w:rFonts w:ascii="Consolas" w:eastAsia="Times New Roman" w:hAnsi="Consolas" w:cs="Consolas"/>
          <w:bCs/>
          <w:iCs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[]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m</w:t>
      </w:r>
      <w:r>
        <w:rPr>
          <w:rFonts w:ascii="Consolas" w:eastAsia="Times New Roman" w:hAnsi="Consolas" w:cs="Consolas"/>
          <w:bCs/>
          <w:iCs/>
          <w:lang w:eastAsia="ar-SA" w:bidi="ar-SA"/>
        </w:rPr>
        <w:t>4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=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new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</w:t>
      </w:r>
      <w:proofErr w:type="spellStart"/>
      <w:r>
        <w:rPr>
          <w:rFonts w:ascii="Consolas" w:eastAsia="Times New Roman" w:hAnsi="Consolas" w:cs="Consolas"/>
          <w:bCs/>
          <w:iCs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[] {2, -5, 7, 1 -20}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(объявлен и размещён в динамической памяти массив размера 5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с заданными элементами)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proofErr w:type="gram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тип[</w:t>
      </w:r>
      <w:proofErr w:type="gram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] имя = </w:t>
      </w:r>
      <w:proofErr w:type="spell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new</w:t>
      </w:r>
      <w:proofErr w:type="spell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 тип [ размерность ] { </w:t>
      </w:r>
      <w:proofErr w:type="spellStart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>список_инициализаторов</w:t>
      </w:r>
      <w:proofErr w:type="spellEnd"/>
      <w:r>
        <w:rPr>
          <w:rFonts w:eastAsia="Times New Roman" w:cs="Times New Roman"/>
          <w:b/>
          <w:bCs/>
          <w:iCs/>
          <w:sz w:val="28"/>
          <w:szCs w:val="28"/>
          <w:lang w:eastAsia="ar-SA" w:bidi="ar-SA"/>
        </w:rPr>
        <w:t xml:space="preserve"> };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hAnsi="Consolas" w:cs="Consolas"/>
        </w:rPr>
      </w:pP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пример, </w:t>
      </w:r>
      <w:proofErr w:type="spellStart"/>
      <w:r>
        <w:rPr>
          <w:rFonts w:ascii="Consolas" w:eastAsia="Times New Roman" w:hAnsi="Consolas" w:cs="Consolas"/>
          <w:bCs/>
          <w:iCs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[]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m</w:t>
      </w:r>
      <w:r>
        <w:rPr>
          <w:rFonts w:ascii="Consolas" w:eastAsia="Times New Roman" w:hAnsi="Consolas" w:cs="Consolas"/>
          <w:bCs/>
          <w:iCs/>
          <w:lang w:eastAsia="ar-SA" w:bidi="ar-SA"/>
        </w:rPr>
        <w:t>5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= </w:t>
      </w:r>
      <w:r>
        <w:rPr>
          <w:rFonts w:ascii="Consolas" w:eastAsia="Times New Roman" w:hAnsi="Consolas" w:cs="Consolas"/>
          <w:bCs/>
          <w:iCs/>
          <w:lang w:val="en-US" w:eastAsia="ar-SA" w:bidi="ar-SA"/>
        </w:rPr>
        <w:t>new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</w:t>
      </w:r>
      <w:proofErr w:type="spellStart"/>
      <w:r>
        <w:rPr>
          <w:rFonts w:ascii="Consolas" w:eastAsia="Times New Roman" w:hAnsi="Consolas" w:cs="Consolas"/>
          <w:bCs/>
          <w:iCs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</w:t>
      </w:r>
      <w:r>
        <w:rPr>
          <w:rFonts w:ascii="Consolas" w:eastAsia="Times New Roman" w:hAnsi="Consolas" w:cs="Consolas"/>
          <w:bCs/>
          <w:iCs/>
          <w:lang w:eastAsia="ar-SA" w:bidi="ar-SA"/>
        </w:rPr>
        <w:t>[5]</w:t>
      </w:r>
      <w:r w:rsidRPr="0079508F">
        <w:rPr>
          <w:rFonts w:ascii="Consolas" w:eastAsia="Times New Roman" w:hAnsi="Consolas" w:cs="Consolas"/>
          <w:bCs/>
          <w:iCs/>
          <w:lang w:eastAsia="ar-SA" w:bidi="ar-SA"/>
        </w:rPr>
        <w:t xml:space="preserve"> {2, -5, 7, 1 -20}</w:t>
      </w:r>
      <w:r w:rsidRPr="0079508F">
        <w:rPr>
          <w:rFonts w:ascii="Consolas" w:eastAsia="Times New Roman" w:hAnsi="Consolas" w:cs="Consolas"/>
          <w:bCs/>
          <w:i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(объявлен и размещён в динамической памяти массив размера 5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с заданными элементами)</w:t>
      </w:r>
    </w:p>
    <w:p w:rsidR="00D33E35" w:rsidRDefault="00D33E35" w:rsidP="00D33E35">
      <w:pPr>
        <w:spacing w:line="360" w:lineRule="auto"/>
        <w:ind w:firstLine="715"/>
        <w:rPr>
          <w:rFonts w:ascii="Consolas" w:eastAsia="Times New Roman" w:hAnsi="Consolas" w:cs="Consolas"/>
          <w:iCs/>
          <w:color w:val="000000"/>
          <w:lang w:val="en-US" w:eastAsia="ar-SA" w:bidi="ar-SA"/>
        </w:rPr>
      </w:pPr>
      <w:r>
        <w:rPr>
          <w:rFonts w:ascii="Consolas" w:hAnsi="Consolas" w:cs="Consolas"/>
          <w:lang w:val="en-US"/>
        </w:rPr>
        <w:t>m</w:t>
      </w:r>
      <w:r w:rsidRPr="0079508F">
        <w:rPr>
          <w:rFonts w:ascii="Consolas" w:hAnsi="Consolas" w:cs="Consolas"/>
          <w:lang w:val="en-US"/>
        </w:rPr>
        <w:t xml:space="preserve">2 [1] = -100.25;   </w:t>
      </w:r>
      <w:r>
        <w:rPr>
          <w:rFonts w:ascii="Consolas" w:hAnsi="Consolas" w:cs="Consolas"/>
          <w:lang w:val="en-US"/>
        </w:rPr>
        <w:t>m2</w:t>
      </w:r>
      <w:r w:rsidRPr="0079508F">
        <w:rPr>
          <w:rFonts w:ascii="Consolas" w:hAnsi="Consolas" w:cs="Consolas"/>
          <w:lang w:val="en-US"/>
        </w:rPr>
        <w:t xml:space="preserve"> [15 </w:t>
      </w:r>
      <w:r>
        <w:rPr>
          <w:rFonts w:ascii="Consolas" w:hAnsi="Consolas" w:cs="Consolas"/>
          <w:lang w:val="en-US"/>
        </w:rPr>
        <w:t>%</w:t>
      </w:r>
      <w:r w:rsidRPr="0079508F">
        <w:rPr>
          <w:rFonts w:ascii="Consolas" w:hAnsi="Consolas" w:cs="Consolas"/>
          <w:lang w:val="en-US"/>
        </w:rPr>
        <w:t xml:space="preserve"> 4] = 10;   </w:t>
      </w:r>
    </w:p>
    <w:p w:rsidR="00D33E35" w:rsidRPr="00BE6B1B" w:rsidRDefault="00D33E35" w:rsidP="00D33E35">
      <w:pPr>
        <w:spacing w:line="360" w:lineRule="auto"/>
        <w:ind w:firstLine="715"/>
        <w:rPr>
          <w:rFonts w:ascii="Consolas" w:hAnsi="Consolas" w:cs="Consolas"/>
        </w:rPr>
      </w:pPr>
      <w:proofErr w:type="spellStart"/>
      <w:proofErr w:type="gramStart"/>
      <w:r>
        <w:rPr>
          <w:rFonts w:ascii="Consolas" w:eastAsia="Times New Roman" w:hAnsi="Consolas" w:cs="Consolas"/>
          <w:iCs/>
          <w:color w:val="000000"/>
          <w:lang w:val="en-US" w:eastAsia="ar-SA" w:bidi="ar-SA"/>
        </w:rPr>
        <w:t>weekDays</w:t>
      </w:r>
      <w:proofErr w:type="spellEnd"/>
      <w:proofErr w:type="gramEnd"/>
      <w:r w:rsidRPr="0079508F">
        <w:rPr>
          <w:rFonts w:ascii="Consolas" w:hAnsi="Consolas" w:cs="Consolas"/>
          <w:lang w:val="en-US"/>
        </w:rPr>
        <w:t xml:space="preserve"> [0] = </w:t>
      </w:r>
      <w:r w:rsidR="00BE6B1B">
        <w:rPr>
          <w:rFonts w:ascii="Consolas" w:hAnsi="Consolas" w:cs="Consolas"/>
          <w:lang w:val="en-US"/>
        </w:rPr>
        <w:t>“Mon</w:t>
      </w:r>
      <w:r>
        <w:rPr>
          <w:rFonts w:ascii="Consolas" w:hAnsi="Consolas" w:cs="Consolas"/>
          <w:lang w:val="en-US"/>
        </w:rPr>
        <w:t>”</w:t>
      </w:r>
      <w:r w:rsidRPr="0079508F">
        <w:rPr>
          <w:rFonts w:ascii="Consolas" w:hAnsi="Consolas" w:cs="Consolas"/>
          <w:lang w:val="en-US"/>
        </w:rPr>
        <w:t xml:space="preserve">;   </w:t>
      </w:r>
    </w:p>
    <w:p w:rsidR="00D33E35" w:rsidRPr="00BE6B1B" w:rsidRDefault="00D33E35" w:rsidP="00D33E35">
      <w:pPr>
        <w:spacing w:line="360" w:lineRule="auto"/>
        <w:ind w:firstLine="715"/>
        <w:rPr>
          <w:rFonts w:ascii="Consolas" w:hAnsi="Consolas" w:cs="Consolas"/>
          <w:bCs/>
        </w:rPr>
      </w:pPr>
      <w:r>
        <w:rPr>
          <w:rFonts w:ascii="Consolas" w:hAnsi="Consolas" w:cs="Consolas"/>
          <w:lang w:val="en-US"/>
        </w:rPr>
        <w:t>m</w:t>
      </w:r>
      <w:r w:rsidRPr="00BE6B1B">
        <w:rPr>
          <w:rFonts w:ascii="Consolas" w:hAnsi="Consolas" w:cs="Consolas"/>
        </w:rPr>
        <w:t>4 [2+2] = -23;</w:t>
      </w:r>
    </w:p>
    <w:p w:rsidR="00D33E35" w:rsidRDefault="00D33E35" w:rsidP="00D33E35">
      <w:pPr>
        <w:spacing w:line="360" w:lineRule="auto"/>
        <w:ind w:firstLine="715"/>
        <w:rPr>
          <w:rFonts w:cs="Times New Roman"/>
          <w:bCs/>
          <w:sz w:val="28"/>
          <w:szCs w:val="28"/>
        </w:rPr>
      </w:pPr>
      <w:proofErr w:type="gramStart"/>
      <w:r>
        <w:rPr>
          <w:rFonts w:ascii="Consolas" w:hAnsi="Consolas" w:cs="Consolas"/>
          <w:bCs/>
          <w:lang w:val="en-US"/>
        </w:rPr>
        <w:t>Console</w:t>
      </w:r>
      <w:r w:rsidRPr="0079508F">
        <w:rPr>
          <w:rFonts w:ascii="Consolas" w:hAnsi="Consolas" w:cs="Consolas"/>
          <w:bCs/>
        </w:rPr>
        <w:t>.</w:t>
      </w:r>
      <w:proofErr w:type="spellStart"/>
      <w:r>
        <w:rPr>
          <w:rFonts w:ascii="Consolas" w:hAnsi="Consolas" w:cs="Consolas"/>
          <w:bCs/>
          <w:lang w:val="en-US"/>
        </w:rPr>
        <w:t>WriteLine</w:t>
      </w:r>
      <w:proofErr w:type="spellEnd"/>
      <w:r w:rsidRPr="0079508F">
        <w:rPr>
          <w:rFonts w:ascii="Consolas" w:hAnsi="Consolas" w:cs="Consolas"/>
          <w:bCs/>
        </w:rPr>
        <w:t>(</w:t>
      </w:r>
      <w:proofErr w:type="gramEnd"/>
      <w:r>
        <w:rPr>
          <w:rFonts w:ascii="Consolas" w:hAnsi="Consolas" w:cs="Consolas"/>
          <w:bCs/>
          <w:lang w:val="en-US"/>
        </w:rPr>
        <w:t>m</w:t>
      </w:r>
      <w:r w:rsidRPr="0079508F">
        <w:rPr>
          <w:rFonts w:ascii="Consolas" w:hAnsi="Consolas" w:cs="Consolas"/>
          <w:bCs/>
        </w:rPr>
        <w:t>5[3]);</w:t>
      </w:r>
    </w:p>
    <w:p w:rsidR="00D33E35" w:rsidRDefault="00D33E35" w:rsidP="00D33E35">
      <w:pPr>
        <w:spacing w:line="360" w:lineRule="auto"/>
        <w:ind w:firstLine="715"/>
        <w:rPr>
          <w:rFonts w:eastAsia="Times New Roman" w:cs="Times New Roman"/>
          <w:bCs/>
          <w:i/>
          <w:iCs/>
          <w:sz w:val="28"/>
          <w:szCs w:val="28"/>
          <w:u w:val="single"/>
          <w:lang w:eastAsia="ar-SA" w:bidi="ar-SA"/>
        </w:rPr>
      </w:pPr>
      <w:r>
        <w:rPr>
          <w:rFonts w:cs="Times New Roman"/>
          <w:bCs/>
          <w:sz w:val="28"/>
          <w:szCs w:val="28"/>
        </w:rPr>
        <w:t xml:space="preserve">Обращение к элементам массива возможно только после инициализации, поэтому к элементам массива </w:t>
      </w:r>
      <w:r>
        <w:rPr>
          <w:rFonts w:cs="Times New Roman"/>
          <w:bCs/>
          <w:sz w:val="28"/>
          <w:szCs w:val="28"/>
          <w:lang w:val="en-US"/>
        </w:rPr>
        <w:t>m</w:t>
      </w:r>
      <w:r w:rsidRPr="0079508F">
        <w:rPr>
          <w:rFonts w:cs="Times New Roman"/>
          <w:bCs/>
          <w:sz w:val="28"/>
          <w:szCs w:val="28"/>
        </w:rPr>
        <w:t xml:space="preserve">1 </w:t>
      </w:r>
      <w:r>
        <w:rPr>
          <w:rFonts w:cs="Times New Roman"/>
          <w:bCs/>
          <w:sz w:val="28"/>
          <w:szCs w:val="28"/>
        </w:rPr>
        <w:t xml:space="preserve">обратиться нельзя. 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lang w:eastAsia="ar-SA" w:bidi="ar-SA"/>
        </w:rPr>
      </w:pPr>
      <w:r>
        <w:rPr>
          <w:rFonts w:eastAsia="Times New Roman" w:cs="Times New Roman"/>
          <w:bCs/>
          <w:i/>
          <w:iCs/>
          <w:sz w:val="28"/>
          <w:szCs w:val="28"/>
          <w:u w:val="single"/>
          <w:lang w:eastAsia="ar-SA" w:bidi="ar-SA"/>
        </w:rPr>
        <w:t>Объявление двумерного массива.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lang w:eastAsia="ar-SA" w:bidi="ar-SA"/>
        </w:rPr>
      </w:pPr>
      <w:proofErr w:type="spellStart"/>
      <w:proofErr w:type="gramStart"/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>[</w:t>
      </w:r>
      <w:proofErr w:type="gramEnd"/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 xml:space="preserve">,] </w:t>
      </w:r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m</w:t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>_4</w:t>
      </w:r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x</w:t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 xml:space="preserve">2 = </w:t>
      </w:r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new </w:t>
      </w:r>
      <w:proofErr w:type="spellStart"/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 xml:space="preserve">[4, 2];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(объявлен и размещён в динамической памяти массив размера 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>4</w:t>
      </w:r>
      <w:r>
        <w:rPr>
          <w:rFonts w:eastAsia="Times New Roman" w:cs="Times New Roman"/>
          <w:bCs/>
          <w:iCs/>
          <w:sz w:val="28"/>
          <w:szCs w:val="28"/>
          <w:lang w:val="en-US" w:eastAsia="ar-SA" w:bidi="ar-SA"/>
        </w:rPr>
        <w:t>x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 xml:space="preserve">2, </w:t>
      </w:r>
      <w:r>
        <w:rPr>
          <w:rFonts w:eastAsia="Times New Roman" w:cs="Times New Roman"/>
          <w:bCs/>
          <w:iCs/>
          <w:sz w:val="28"/>
          <w:szCs w:val="28"/>
          <w:lang w:eastAsia="ar-SA" w:bidi="ar-SA"/>
        </w:rPr>
        <w:t>то есть четыре строки и два столбца</w:t>
      </w:r>
      <w:r w:rsidRPr="0079508F">
        <w:rPr>
          <w:rFonts w:eastAsia="Times New Roman" w:cs="Times New Roman"/>
          <w:bCs/>
          <w:iCs/>
          <w:sz w:val="28"/>
          <w:szCs w:val="28"/>
          <w:lang w:eastAsia="ar-SA" w:bidi="ar-SA"/>
        </w:rPr>
        <w:t>)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lang w:eastAsia="ar-SA" w:bidi="ar-SA"/>
        </w:rPr>
      </w:pPr>
      <w:r w:rsidRPr="00D33E35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br w:type="page"/>
      </w:r>
      <w:proofErr w:type="spellStart"/>
      <w:proofErr w:type="gramStart"/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lastRenderedPageBreak/>
        <w:t>int</w:t>
      </w:r>
      <w:proofErr w:type="spellEnd"/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>[</w:t>
      </w:r>
      <w:proofErr w:type="gramEnd"/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 xml:space="preserve">,] </w:t>
      </w:r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m</w:t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>_3</w:t>
      </w:r>
      <w:r>
        <w:rPr>
          <w:rFonts w:ascii="Consolas" w:eastAsia="Times New Roman" w:hAnsi="Consolas" w:cs="Consolas"/>
          <w:bCs/>
          <w:iCs/>
          <w:color w:val="000000"/>
          <w:lang w:val="en-US" w:eastAsia="ar-SA" w:bidi="ar-SA"/>
        </w:rPr>
        <w:t>x</w:t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 xml:space="preserve">4 = { 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lang w:eastAsia="ar-SA" w:bidi="ar-SA"/>
        </w:rPr>
      </w:pP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  <w:t xml:space="preserve">{1,10,15,-2}, 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lang w:eastAsia="ar-SA" w:bidi="ar-SA"/>
        </w:rPr>
      </w:pP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  <w:t xml:space="preserve">{2,20,10,11}, 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iCs/>
          <w:color w:val="000000"/>
          <w:lang w:eastAsia="ar-SA" w:bidi="ar-SA"/>
        </w:rPr>
      </w:pP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  <w:t xml:space="preserve">{3,30,34,-67,} 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sz w:val="28"/>
          <w:szCs w:val="28"/>
          <w:lang w:eastAsia="ar-SA" w:bidi="ar-SA"/>
        </w:rPr>
      </w:pP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</w:r>
      <w:r w:rsidRPr="0079508F">
        <w:rPr>
          <w:rFonts w:ascii="Consolas" w:eastAsia="Times New Roman" w:hAnsi="Consolas" w:cs="Consolas"/>
          <w:bCs/>
          <w:iCs/>
          <w:color w:val="000000"/>
          <w:lang w:eastAsia="ar-SA" w:bidi="ar-SA"/>
        </w:rPr>
        <w:tab/>
        <w:t xml:space="preserve">  };</w:t>
      </w:r>
      <w:r w:rsidRPr="0079508F">
        <w:rPr>
          <w:rFonts w:ascii="Consolas" w:eastAsia="Times New Roman" w:hAnsi="Consolas" w:cs="Consolas"/>
          <w:bCs/>
          <w:i/>
          <w:iCs/>
          <w:color w:val="000000"/>
          <w:lang w:eastAsia="ar-SA" w:bidi="ar-SA"/>
        </w:rPr>
        <w:t xml:space="preserve"> 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color w:val="000000"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 xml:space="preserve">(объявлен и размещён в динамической памяти массив размера </w:t>
      </w:r>
      <w:r w:rsidRPr="0079508F">
        <w:rPr>
          <w:rFonts w:eastAsia="Times New Roman" w:cs="Times New Roman"/>
          <w:bCs/>
          <w:sz w:val="28"/>
          <w:szCs w:val="28"/>
          <w:lang w:eastAsia="ar-SA" w:bidi="ar-SA"/>
        </w:rPr>
        <w:t>3</w:t>
      </w:r>
      <w:r>
        <w:rPr>
          <w:rFonts w:eastAsia="Times New Roman" w:cs="Times New Roman"/>
          <w:bCs/>
          <w:sz w:val="28"/>
          <w:szCs w:val="28"/>
          <w:lang w:val="en-US" w:eastAsia="ar-SA" w:bidi="ar-SA"/>
        </w:rPr>
        <w:t>x</w:t>
      </w:r>
      <w:r w:rsidRPr="0079508F">
        <w:rPr>
          <w:rFonts w:eastAsia="Times New Roman" w:cs="Times New Roman"/>
          <w:bCs/>
          <w:sz w:val="28"/>
          <w:szCs w:val="28"/>
          <w:lang w:eastAsia="ar-SA" w:bidi="ar-SA"/>
        </w:rPr>
        <w:t xml:space="preserve">4 </w:t>
      </w:r>
      <w:r>
        <w:rPr>
          <w:rFonts w:eastAsia="Times New Roman" w:cs="Times New Roman"/>
          <w:bCs/>
          <w:sz w:val="28"/>
          <w:szCs w:val="28"/>
          <w:lang w:val="en-US" w:eastAsia="ar-SA" w:bidi="ar-SA"/>
        </w:rPr>
        <w:t>c</w:t>
      </w:r>
      <w:r w:rsidRPr="0079508F">
        <w:rPr>
          <w:rFonts w:eastAsia="Times New Roman" w:cs="Times New Roman"/>
          <w:bCs/>
          <w:sz w:val="28"/>
          <w:szCs w:val="28"/>
          <w:lang w:eastAsia="ar-SA" w:bidi="ar-SA"/>
        </w:rPr>
        <w:t xml:space="preserve"> </w:t>
      </w:r>
      <w:r>
        <w:rPr>
          <w:rFonts w:eastAsia="Times New Roman" w:cs="Times New Roman"/>
          <w:bCs/>
          <w:sz w:val="28"/>
          <w:szCs w:val="28"/>
          <w:lang w:eastAsia="ar-SA" w:bidi="ar-SA"/>
        </w:rPr>
        <w:t>заранее заданными элементами</w:t>
      </w:r>
      <w:r w:rsidRPr="0079508F">
        <w:rPr>
          <w:rFonts w:eastAsia="Times New Roman" w:cs="Times New Roman"/>
          <w:bCs/>
          <w:sz w:val="28"/>
          <w:szCs w:val="28"/>
          <w:lang w:eastAsia="ar-SA" w:bidi="ar-SA"/>
        </w:rPr>
        <w:t>)</w:t>
      </w:r>
    </w:p>
    <w:p w:rsidR="00D33E35" w:rsidRPr="0079508F" w:rsidRDefault="00D33E35" w:rsidP="00D33E35">
      <w:pPr>
        <w:autoSpaceDE w:val="0"/>
        <w:spacing w:line="360" w:lineRule="auto"/>
        <w:ind w:firstLine="720"/>
        <w:jc w:val="both"/>
        <w:rPr>
          <w:rFonts w:ascii="Consolas" w:eastAsia="Times New Roman" w:hAnsi="Consolas" w:cs="Consolas"/>
          <w:bCs/>
          <w:color w:val="000000"/>
          <w:sz w:val="28"/>
          <w:szCs w:val="28"/>
          <w:lang w:eastAsia="ar-SA" w:bidi="ar-SA"/>
        </w:rPr>
      </w:pP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>Варианты заполнения элементов массива:</w:t>
      </w:r>
    </w:p>
    <w:p w:rsidR="00D33E35" w:rsidRDefault="00D33E35" w:rsidP="00D33E35">
      <w:pPr>
        <w:numPr>
          <w:ilvl w:val="0"/>
          <w:numId w:val="4"/>
        </w:numPr>
        <w:autoSpaceDE w:val="0"/>
        <w:spacing w:line="360" w:lineRule="auto"/>
        <w:jc w:val="both"/>
        <w:rPr>
          <w:rFonts w:eastAsia="Times New Roman" w:cs="Times New Roman"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>при объявлении (рассмотрено ранее)</w:t>
      </w:r>
    </w:p>
    <w:p w:rsidR="00D33E35" w:rsidRDefault="00D33E35" w:rsidP="00D33E35">
      <w:pPr>
        <w:numPr>
          <w:ilvl w:val="0"/>
          <w:numId w:val="4"/>
        </w:numPr>
        <w:autoSpaceDE w:val="0"/>
        <w:spacing w:line="360" w:lineRule="auto"/>
        <w:jc w:val="both"/>
        <w:rPr>
          <w:rFonts w:eastAsia="Times New Roman" w:cs="Times New Roman"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>элементы вычисляются</w:t>
      </w:r>
    </w:p>
    <w:p w:rsidR="00D33E35" w:rsidRDefault="00D33E35" w:rsidP="00D33E35">
      <w:pPr>
        <w:numPr>
          <w:ilvl w:val="0"/>
          <w:numId w:val="4"/>
        </w:numPr>
        <w:autoSpaceDE w:val="0"/>
        <w:spacing w:line="360" w:lineRule="auto"/>
        <w:jc w:val="both"/>
        <w:rPr>
          <w:rFonts w:eastAsia="Times New Roman" w:cs="Times New Roman"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>ввод элементов с клавиатуры</w:t>
      </w:r>
    </w:p>
    <w:p w:rsidR="00D33E35" w:rsidRDefault="00D33E35" w:rsidP="00D33E35">
      <w:pPr>
        <w:numPr>
          <w:ilvl w:val="0"/>
          <w:numId w:val="4"/>
        </w:numPr>
        <w:autoSpaceDE w:val="0"/>
        <w:spacing w:line="360" w:lineRule="auto"/>
        <w:jc w:val="both"/>
        <w:rPr>
          <w:rFonts w:eastAsia="Times New Roman" w:cs="Times New Roman"/>
          <w:b/>
          <w:bCs/>
          <w:sz w:val="28"/>
          <w:szCs w:val="28"/>
          <w:u w:val="single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>заполнение массива случайными числами</w:t>
      </w:r>
    </w:p>
    <w:p w:rsidR="00D33E35" w:rsidRDefault="00D33E35" w:rsidP="00D33E35">
      <w:pPr>
        <w:autoSpaceDE w:val="0"/>
        <w:spacing w:line="360" w:lineRule="auto"/>
        <w:ind w:firstLine="715"/>
        <w:jc w:val="both"/>
        <w:rPr>
          <w:rFonts w:eastAsia="Times New Roman" w:cs="Times New Roman"/>
          <w:b/>
          <w:b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sz w:val="28"/>
          <w:szCs w:val="28"/>
          <w:u w:val="single"/>
          <w:lang w:eastAsia="ar-SA" w:bidi="ar-SA"/>
        </w:rPr>
        <w:t>Элементы массива вычисляются:</w:t>
      </w:r>
    </w:p>
    <w:p w:rsidR="00D33E35" w:rsidRDefault="00D33E35" w:rsidP="00D33E35">
      <w:pPr>
        <w:autoSpaceDE w:val="0"/>
        <w:spacing w:line="360" w:lineRule="auto"/>
        <w:ind w:firstLine="715"/>
        <w:jc w:val="both"/>
        <w:rPr>
          <w:rFonts w:ascii="Consolas" w:hAnsi="Consolas" w:cs="Consolas"/>
        </w:rPr>
      </w:pPr>
      <w:r>
        <w:rPr>
          <w:rFonts w:eastAsia="Times New Roman" w:cs="Times New Roman"/>
          <w:b/>
          <w:bCs/>
          <w:sz w:val="28"/>
          <w:szCs w:val="28"/>
          <w:lang w:eastAsia="ar-SA" w:bidi="ar-SA"/>
        </w:rPr>
        <w:t xml:space="preserve">Пример 1. </w:t>
      </w:r>
    </w:p>
    <w:p w:rsidR="00D33E35" w:rsidRPr="00BE6B1B" w:rsidRDefault="00D33E35" w:rsidP="00D33E35">
      <w:pPr>
        <w:autoSpaceDE w:val="0"/>
        <w:spacing w:line="360" w:lineRule="auto"/>
        <w:ind w:firstLine="715"/>
        <w:jc w:val="both"/>
        <w:rPr>
          <w:rFonts w:ascii="Consolas" w:hAnsi="Consolas" w:cs="Consolas"/>
          <w:lang w:val="en-US"/>
        </w:rPr>
      </w:pPr>
      <w:proofErr w:type="spellStart"/>
      <w:proofErr w:type="gramStart"/>
      <w:r w:rsidRPr="00BE6B1B">
        <w:rPr>
          <w:rFonts w:ascii="Consolas" w:hAnsi="Consolas" w:cs="Consolas"/>
          <w:lang w:val="en-US"/>
        </w:rPr>
        <w:t>int</w:t>
      </w:r>
      <w:proofErr w:type="spellEnd"/>
      <w:r w:rsidRPr="00BE6B1B">
        <w:rPr>
          <w:rFonts w:ascii="Consolas" w:hAnsi="Consolas" w:cs="Consolas"/>
          <w:lang w:val="en-US"/>
        </w:rPr>
        <w:t>[</w:t>
      </w:r>
      <w:proofErr w:type="gramEnd"/>
      <w:r w:rsidRPr="00BE6B1B">
        <w:rPr>
          <w:rFonts w:ascii="Consolas" w:hAnsi="Consolas" w:cs="Consolas"/>
          <w:lang w:val="en-US"/>
        </w:rPr>
        <w:t xml:space="preserve">] a = new </w:t>
      </w:r>
      <w:proofErr w:type="spellStart"/>
      <w:r w:rsidRPr="00BE6B1B">
        <w:rPr>
          <w:rFonts w:ascii="Consolas" w:hAnsi="Consolas" w:cs="Consolas"/>
          <w:lang w:val="en-US"/>
        </w:rPr>
        <w:t>int</w:t>
      </w:r>
      <w:proofErr w:type="spellEnd"/>
      <w:r w:rsidRPr="00BE6B1B">
        <w:rPr>
          <w:rFonts w:ascii="Consolas" w:hAnsi="Consolas" w:cs="Consolas"/>
          <w:lang w:val="en-US"/>
        </w:rPr>
        <w:t>[5];</w:t>
      </w:r>
    </w:p>
    <w:p w:rsidR="00D33E35" w:rsidRPr="00BE6B1B" w:rsidRDefault="00D33E35" w:rsidP="00D33E35">
      <w:pPr>
        <w:spacing w:line="360" w:lineRule="auto"/>
        <w:ind w:firstLine="709"/>
        <w:rPr>
          <w:rFonts w:ascii="Consolas" w:hAnsi="Consolas" w:cs="Consolas"/>
          <w:lang w:val="en-US"/>
        </w:rPr>
      </w:pPr>
      <w:proofErr w:type="gramStart"/>
      <w:r w:rsidRPr="00BE6B1B">
        <w:rPr>
          <w:rFonts w:ascii="Consolas" w:hAnsi="Consolas" w:cs="Consolas"/>
          <w:lang w:val="en-US"/>
        </w:rPr>
        <w:t>for</w:t>
      </w:r>
      <w:proofErr w:type="gramEnd"/>
      <w:r w:rsidRPr="00BE6B1B">
        <w:rPr>
          <w:rFonts w:ascii="Consolas" w:hAnsi="Consolas" w:cs="Consolas"/>
          <w:lang w:val="en-US"/>
        </w:rPr>
        <w:t xml:space="preserve"> (</w:t>
      </w:r>
      <w:proofErr w:type="spellStart"/>
      <w:r w:rsidRPr="00BE6B1B">
        <w:rPr>
          <w:rFonts w:ascii="Consolas" w:hAnsi="Consolas" w:cs="Consolas"/>
          <w:lang w:val="en-US"/>
        </w:rPr>
        <w:t>int</w:t>
      </w:r>
      <w:proofErr w:type="spellEnd"/>
      <w:r w:rsidRPr="00BE6B1B">
        <w:rPr>
          <w:rFonts w:ascii="Consolas" w:hAnsi="Consolas" w:cs="Consolas"/>
          <w:lang w:val="en-US"/>
        </w:rPr>
        <w:t xml:space="preserve"> </w:t>
      </w:r>
      <w:proofErr w:type="spellStart"/>
      <w:r w:rsidRPr="00BE6B1B">
        <w:rPr>
          <w:rFonts w:ascii="Consolas" w:hAnsi="Consolas" w:cs="Consolas"/>
          <w:lang w:val="en-US"/>
        </w:rPr>
        <w:t>i</w:t>
      </w:r>
      <w:proofErr w:type="spellEnd"/>
      <w:r w:rsidRPr="00BE6B1B">
        <w:rPr>
          <w:rFonts w:ascii="Consolas" w:hAnsi="Consolas" w:cs="Consolas"/>
          <w:lang w:val="en-US"/>
        </w:rPr>
        <w:t xml:space="preserve"> = 0; </w:t>
      </w:r>
      <w:proofErr w:type="spellStart"/>
      <w:r w:rsidRPr="00BE6B1B">
        <w:rPr>
          <w:rFonts w:ascii="Consolas" w:hAnsi="Consolas" w:cs="Consolas"/>
          <w:lang w:val="en-US"/>
        </w:rPr>
        <w:t>i</w:t>
      </w:r>
      <w:proofErr w:type="spellEnd"/>
      <w:r w:rsidRPr="00BE6B1B">
        <w:rPr>
          <w:rFonts w:ascii="Consolas" w:hAnsi="Consolas" w:cs="Consolas"/>
          <w:lang w:val="en-US"/>
        </w:rPr>
        <w:t xml:space="preserve"> &lt; 5; </w:t>
      </w:r>
      <w:proofErr w:type="spellStart"/>
      <w:r w:rsidRPr="00BE6B1B">
        <w:rPr>
          <w:rFonts w:ascii="Consolas" w:hAnsi="Consolas" w:cs="Consolas"/>
          <w:lang w:val="en-US"/>
        </w:rPr>
        <w:t>i</w:t>
      </w:r>
      <w:proofErr w:type="spellEnd"/>
      <w:r w:rsidRPr="00BE6B1B">
        <w:rPr>
          <w:rFonts w:ascii="Consolas" w:hAnsi="Consolas" w:cs="Consolas"/>
          <w:lang w:val="en-US"/>
        </w:rPr>
        <w:t xml:space="preserve">++) </w:t>
      </w:r>
    </w:p>
    <w:p w:rsidR="00D33E35" w:rsidRDefault="00D33E35" w:rsidP="00D33E35">
      <w:pPr>
        <w:spacing w:line="360" w:lineRule="auto"/>
        <w:ind w:firstLine="709"/>
        <w:rPr>
          <w:rFonts w:eastAsia="Times New Roman" w:cs="Times New Roman"/>
          <w:b/>
          <w:bCs/>
          <w:sz w:val="28"/>
          <w:szCs w:val="28"/>
          <w:lang w:eastAsia="ar-SA" w:bidi="ar-SA"/>
        </w:rPr>
      </w:pPr>
      <w:r w:rsidRPr="00BE6B1B">
        <w:rPr>
          <w:rFonts w:ascii="Consolas" w:hAnsi="Consolas" w:cs="Consolas"/>
          <w:lang w:val="en-US"/>
        </w:rPr>
        <w:tab/>
      </w:r>
      <w:r>
        <w:rPr>
          <w:rFonts w:ascii="Consolas" w:hAnsi="Consolas" w:cs="Consolas"/>
        </w:rPr>
        <w:t>a[i] = (i+</w:t>
      </w:r>
      <w:proofErr w:type="gramStart"/>
      <w:r>
        <w:rPr>
          <w:rFonts w:ascii="Consolas" w:hAnsi="Consolas" w:cs="Consolas"/>
        </w:rPr>
        <w:t>1)*</w:t>
      </w:r>
      <w:proofErr w:type="gramEnd"/>
      <w:r>
        <w:rPr>
          <w:rFonts w:ascii="Consolas" w:hAnsi="Consolas" w:cs="Consolas"/>
        </w:rPr>
        <w:t xml:space="preserve">2; </w:t>
      </w:r>
    </w:p>
    <w:p w:rsidR="00D33E35" w:rsidRDefault="00D33E35" w:rsidP="00D33E35">
      <w:pPr>
        <w:autoSpaceDE w:val="0"/>
        <w:spacing w:line="360" w:lineRule="auto"/>
        <w:ind w:firstLine="715"/>
        <w:jc w:val="both"/>
        <w:rPr>
          <w:rFonts w:ascii="Consolas" w:hAnsi="Consolas" w:cs="Consolas"/>
        </w:rPr>
      </w:pPr>
      <w:r>
        <w:rPr>
          <w:rFonts w:eastAsia="Times New Roman" w:cs="Times New Roman"/>
          <w:b/>
          <w:bCs/>
          <w:sz w:val="28"/>
          <w:szCs w:val="28"/>
          <w:lang w:eastAsia="ar-SA" w:bidi="ar-SA"/>
        </w:rPr>
        <w:t xml:space="preserve">Пример 2. </w:t>
      </w:r>
    </w:p>
    <w:p w:rsidR="00D33E35" w:rsidRDefault="00D33E35" w:rsidP="00D33E35">
      <w:pPr>
        <w:spacing w:line="360" w:lineRule="auto"/>
        <w:ind w:firstLine="709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for</w:t>
      </w:r>
      <w:proofErr w:type="spellEnd"/>
      <w:r>
        <w:rPr>
          <w:rFonts w:ascii="Consolas" w:hAnsi="Consolas" w:cs="Consolas"/>
        </w:rPr>
        <w:t xml:space="preserve">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i=0; i </w:t>
      </w:r>
      <w:proofErr w:type="gramStart"/>
      <w:r>
        <w:rPr>
          <w:rFonts w:ascii="Consolas" w:hAnsi="Consolas" w:cs="Consolas"/>
        </w:rPr>
        <w:t xml:space="preserve">&lt; </w:t>
      </w:r>
      <w:proofErr w:type="spellStart"/>
      <w:r>
        <w:rPr>
          <w:rFonts w:ascii="Consolas" w:hAnsi="Consolas" w:cs="Consolas"/>
        </w:rPr>
        <w:t>a.</w:t>
      </w:r>
      <w:r>
        <w:rPr>
          <w:rFonts w:ascii="Consolas" w:hAnsi="Consolas" w:cs="Consolas"/>
          <w:b/>
          <w:bCs/>
          <w:color w:val="000000"/>
        </w:rPr>
        <w:t>Length</w:t>
      </w:r>
      <w:proofErr w:type="spellEnd"/>
      <w:proofErr w:type="gramEnd"/>
      <w:r>
        <w:rPr>
          <w:rFonts w:ascii="Consolas" w:hAnsi="Consolas" w:cs="Consolas"/>
        </w:rPr>
        <w:t>; i++) //вместо константы использовано свойство</w:t>
      </w:r>
    </w:p>
    <w:p w:rsidR="00D33E35" w:rsidRDefault="00D33E35" w:rsidP="00D33E35">
      <w:pPr>
        <w:spacing w:line="360" w:lineRule="auto"/>
        <w:ind w:firstLine="709"/>
        <w:rPr>
          <w:rFonts w:eastAsia="Times New Roman" w:cs="Times New Roman"/>
          <w:bCs/>
          <w:sz w:val="28"/>
          <w:szCs w:val="28"/>
          <w:lang w:eastAsia="ar-SA" w:bidi="ar-SA"/>
        </w:rPr>
      </w:pPr>
      <w:r>
        <w:rPr>
          <w:rFonts w:ascii="Consolas" w:hAnsi="Consolas" w:cs="Consolas"/>
        </w:rPr>
        <w:tab/>
        <w:t>a[i] = (i+</w:t>
      </w:r>
      <w:proofErr w:type="gramStart"/>
      <w:r>
        <w:rPr>
          <w:rFonts w:ascii="Consolas" w:hAnsi="Consolas" w:cs="Consolas"/>
        </w:rPr>
        <w:t>1)*</w:t>
      </w:r>
      <w:proofErr w:type="gramEnd"/>
      <w:r>
        <w:rPr>
          <w:rFonts w:ascii="Consolas" w:hAnsi="Consolas" w:cs="Consolas"/>
        </w:rPr>
        <w:t>2;</w:t>
      </w: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sz w:val="28"/>
          <w:szCs w:val="28"/>
          <w:u w:val="single"/>
          <w:lang w:eastAsia="ar-SA" w:bidi="ar-SA"/>
        </w:rPr>
      </w:pPr>
      <w:r>
        <w:rPr>
          <w:rFonts w:eastAsia="Times New Roman" w:cs="Times New Roman"/>
          <w:bCs/>
          <w:sz w:val="28"/>
          <w:szCs w:val="28"/>
          <w:lang w:eastAsia="ar-SA" w:bidi="ar-SA"/>
        </w:rPr>
        <w:t xml:space="preserve">В результате в массиве будут храниться числа </w:t>
      </w:r>
      <w:proofErr w:type="gramStart"/>
      <w:r>
        <w:rPr>
          <w:rFonts w:eastAsia="Times New Roman" w:cs="Times New Roman"/>
          <w:bCs/>
          <w:sz w:val="28"/>
          <w:szCs w:val="28"/>
          <w:lang w:eastAsia="ar-SA" w:bidi="ar-SA"/>
        </w:rPr>
        <w:t>2  4</w:t>
      </w:r>
      <w:proofErr w:type="gramEnd"/>
      <w:r>
        <w:rPr>
          <w:rFonts w:eastAsia="Times New Roman" w:cs="Times New Roman"/>
          <w:bCs/>
          <w:sz w:val="28"/>
          <w:szCs w:val="28"/>
          <w:lang w:eastAsia="ar-SA" w:bidi="ar-SA"/>
        </w:rPr>
        <w:t xml:space="preserve">  6  8  10</w:t>
      </w:r>
    </w:p>
    <w:p w:rsidR="00D33E35" w:rsidRDefault="00D33E35" w:rsidP="00D33E35">
      <w:pPr>
        <w:autoSpaceDE w:val="0"/>
        <w:spacing w:line="360" w:lineRule="auto"/>
        <w:ind w:firstLine="715"/>
        <w:jc w:val="both"/>
        <w:rPr>
          <w:rFonts w:ascii="Consolas" w:hAnsi="Consolas" w:cs="Consolas"/>
        </w:rPr>
      </w:pPr>
      <w:r>
        <w:rPr>
          <w:rFonts w:eastAsia="Times New Roman" w:cs="Times New Roman"/>
          <w:b/>
          <w:bCs/>
          <w:sz w:val="28"/>
          <w:szCs w:val="28"/>
          <w:u w:val="single"/>
          <w:lang w:eastAsia="ar-SA" w:bidi="ar-SA"/>
        </w:rPr>
        <w:t>Ввод элементов с клавиатуры</w:t>
      </w:r>
    </w:p>
    <w:p w:rsidR="00D33E35" w:rsidRDefault="00D33E35" w:rsidP="00D33E35">
      <w:pPr>
        <w:spacing w:line="360" w:lineRule="auto"/>
        <w:ind w:firstLine="715"/>
        <w:rPr>
          <w:rFonts w:ascii="Consolas" w:eastAsia="Consolas" w:hAnsi="Consolas" w:cs="Consolas"/>
          <w:b/>
          <w:bCs/>
        </w:rPr>
      </w:pPr>
      <w:proofErr w:type="spellStart"/>
      <w:r>
        <w:rPr>
          <w:rFonts w:ascii="Consolas" w:hAnsi="Consolas" w:cs="Consolas"/>
        </w:rPr>
        <w:t>Console.WriteLine</w:t>
      </w:r>
      <w:proofErr w:type="spellEnd"/>
      <w:r>
        <w:rPr>
          <w:rFonts w:ascii="Consolas" w:hAnsi="Consolas" w:cs="Consolas"/>
        </w:rPr>
        <w:t>("введите размерность массива");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proofErr w:type="spellStart"/>
      <w:proofErr w:type="gramStart"/>
      <w:r w:rsidRPr="0079508F">
        <w:rPr>
          <w:rFonts w:ascii="Consolas" w:eastAsia="Consolas" w:hAnsi="Consolas" w:cs="Consolas"/>
          <w:b/>
          <w:bCs/>
          <w:lang w:val="en-US"/>
        </w:rPr>
        <w:t>int</w:t>
      </w:r>
      <w:proofErr w:type="spellEnd"/>
      <w:proofErr w:type="gramEnd"/>
      <w:r w:rsidRPr="0079508F">
        <w:rPr>
          <w:rFonts w:ascii="Consolas" w:eastAsia="Consolas" w:hAnsi="Consolas" w:cs="Consolas"/>
          <w:b/>
          <w:bCs/>
          <w:lang w:val="en-US"/>
        </w:rPr>
        <w:t xml:space="preserve"> n = </w:t>
      </w:r>
      <w:r w:rsidRPr="0079508F">
        <w:rPr>
          <w:rFonts w:ascii="Consolas" w:hAnsi="Consolas" w:cs="Consolas"/>
          <w:lang w:val="en-US"/>
        </w:rPr>
        <w:tab/>
      </w:r>
      <w:proofErr w:type="spellStart"/>
      <w:r w:rsidRPr="0079508F">
        <w:rPr>
          <w:rFonts w:ascii="Consolas" w:eastAsia="Consolas" w:hAnsi="Consolas" w:cs="Consolas"/>
          <w:b/>
          <w:bCs/>
          <w:lang w:val="en-US"/>
        </w:rPr>
        <w:t>int.Parse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>(</w:t>
      </w:r>
      <w:proofErr w:type="spellStart"/>
      <w:r w:rsidRPr="0079508F">
        <w:rPr>
          <w:rFonts w:ascii="Consolas" w:eastAsia="Consolas" w:hAnsi="Consolas" w:cs="Consolas"/>
          <w:b/>
          <w:bCs/>
          <w:lang w:val="en-US"/>
        </w:rPr>
        <w:t>Console.ReadLine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>());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proofErr w:type="spellStart"/>
      <w:proofErr w:type="gramStart"/>
      <w:r w:rsidRPr="0079508F">
        <w:rPr>
          <w:rFonts w:ascii="Consolas" w:hAnsi="Consolas" w:cs="Consolas"/>
          <w:lang w:val="en-US"/>
        </w:rPr>
        <w:t>int</w:t>
      </w:r>
      <w:proofErr w:type="spellEnd"/>
      <w:r w:rsidRPr="0079508F">
        <w:rPr>
          <w:rFonts w:ascii="Consolas" w:hAnsi="Consolas" w:cs="Consolas"/>
          <w:lang w:val="en-US"/>
        </w:rPr>
        <w:t>[</w:t>
      </w:r>
      <w:proofErr w:type="gramEnd"/>
      <w:r w:rsidRPr="0079508F">
        <w:rPr>
          <w:rFonts w:ascii="Consolas" w:hAnsi="Consolas" w:cs="Consolas"/>
          <w:lang w:val="en-US"/>
        </w:rPr>
        <w:t xml:space="preserve">] a = new </w:t>
      </w:r>
      <w:proofErr w:type="spellStart"/>
      <w:r w:rsidRPr="0079508F">
        <w:rPr>
          <w:rFonts w:ascii="Consolas" w:hAnsi="Consolas" w:cs="Consolas"/>
          <w:lang w:val="en-US"/>
        </w:rPr>
        <w:t>int</w:t>
      </w:r>
      <w:proofErr w:type="spellEnd"/>
      <w:r w:rsidRPr="0079508F">
        <w:rPr>
          <w:rFonts w:ascii="Consolas" w:hAnsi="Consolas" w:cs="Consolas"/>
          <w:lang w:val="en-US"/>
        </w:rPr>
        <w:t>[n];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proofErr w:type="gramStart"/>
      <w:r w:rsidRPr="0079508F">
        <w:rPr>
          <w:rFonts w:ascii="Consolas" w:hAnsi="Consolas" w:cs="Consolas"/>
          <w:lang w:val="en-US"/>
        </w:rPr>
        <w:t>for</w:t>
      </w:r>
      <w:proofErr w:type="gramEnd"/>
      <w:r w:rsidRPr="0079508F">
        <w:rPr>
          <w:rFonts w:ascii="Consolas" w:hAnsi="Consolas" w:cs="Consolas"/>
          <w:lang w:val="en-US"/>
        </w:rPr>
        <w:t xml:space="preserve"> (</w:t>
      </w:r>
      <w:proofErr w:type="spellStart"/>
      <w:r w:rsidRPr="0079508F">
        <w:rPr>
          <w:rFonts w:ascii="Consolas" w:hAnsi="Consolas" w:cs="Consolas"/>
          <w:lang w:val="en-US"/>
        </w:rPr>
        <w:t>int</w:t>
      </w:r>
      <w:proofErr w:type="spellEnd"/>
      <w:r w:rsidRPr="0079508F">
        <w:rPr>
          <w:rFonts w:ascii="Consolas" w:hAnsi="Consolas" w:cs="Consolas"/>
          <w:lang w:val="en-US"/>
        </w:rPr>
        <w:t xml:space="preserve"> 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 xml:space="preserve"> = 0; 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 xml:space="preserve"> &lt; n; ++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>)‏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r w:rsidRPr="0079508F">
        <w:rPr>
          <w:rFonts w:ascii="Consolas" w:hAnsi="Consolas" w:cs="Consolas"/>
          <w:lang w:val="en-US"/>
        </w:rPr>
        <w:t>{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b/>
          <w:bCs/>
          <w:lang w:val="en-US"/>
        </w:rPr>
      </w:pPr>
      <w:r w:rsidRPr="0079508F">
        <w:rPr>
          <w:rFonts w:ascii="Consolas" w:hAnsi="Consolas" w:cs="Consolas"/>
          <w:lang w:val="en-US"/>
        </w:rPr>
        <w:t xml:space="preserve">  </w:t>
      </w:r>
      <w:proofErr w:type="spellStart"/>
      <w:proofErr w:type="gramStart"/>
      <w:r w:rsidRPr="0079508F">
        <w:rPr>
          <w:rFonts w:ascii="Consolas" w:hAnsi="Consolas" w:cs="Consolas"/>
          <w:lang w:val="en-US"/>
        </w:rPr>
        <w:t>Console.Write</w:t>
      </w:r>
      <w:proofErr w:type="spellEnd"/>
      <w:r w:rsidRPr="0079508F">
        <w:rPr>
          <w:rFonts w:ascii="Consolas" w:hAnsi="Consolas" w:cs="Consolas"/>
          <w:lang w:val="en-US"/>
        </w:rPr>
        <w:t>(</w:t>
      </w:r>
      <w:proofErr w:type="gramEnd"/>
      <w:r w:rsidRPr="0079508F">
        <w:rPr>
          <w:rFonts w:ascii="Consolas" w:hAnsi="Consolas" w:cs="Consolas"/>
          <w:lang w:val="en-US"/>
        </w:rPr>
        <w:t xml:space="preserve">"a[{0}]= ", 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>);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r w:rsidRPr="0079508F">
        <w:rPr>
          <w:rFonts w:ascii="Consolas" w:eastAsia="Consolas" w:hAnsi="Consolas" w:cs="Consolas"/>
          <w:b/>
          <w:bCs/>
          <w:lang w:val="en-US"/>
        </w:rPr>
        <w:t xml:space="preserve">  </w:t>
      </w:r>
      <w:proofErr w:type="gramStart"/>
      <w:r w:rsidRPr="0079508F">
        <w:rPr>
          <w:rFonts w:ascii="Consolas" w:eastAsia="Consolas" w:hAnsi="Consolas" w:cs="Consolas"/>
          <w:b/>
          <w:bCs/>
          <w:lang w:val="en-US"/>
        </w:rPr>
        <w:t>a[</w:t>
      </w:r>
      <w:proofErr w:type="spellStart"/>
      <w:proofErr w:type="gramEnd"/>
      <w:r w:rsidRPr="0079508F">
        <w:rPr>
          <w:rFonts w:ascii="Consolas" w:eastAsia="Consolas" w:hAnsi="Consolas" w:cs="Consolas"/>
          <w:b/>
          <w:bCs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 xml:space="preserve">] = </w:t>
      </w:r>
      <w:proofErr w:type="spellStart"/>
      <w:r w:rsidRPr="0079508F">
        <w:rPr>
          <w:rFonts w:ascii="Consolas" w:eastAsia="Consolas" w:hAnsi="Consolas" w:cs="Consolas"/>
          <w:b/>
          <w:bCs/>
          <w:lang w:val="en-US"/>
        </w:rPr>
        <w:t>int.Parse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>(</w:t>
      </w:r>
      <w:proofErr w:type="spellStart"/>
      <w:r w:rsidRPr="0079508F">
        <w:rPr>
          <w:rFonts w:ascii="Consolas" w:eastAsia="Consolas" w:hAnsi="Consolas" w:cs="Consolas"/>
          <w:b/>
          <w:bCs/>
          <w:lang w:val="en-US"/>
        </w:rPr>
        <w:t>Console.ReadLine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>());</w:t>
      </w:r>
    </w:p>
    <w:p w:rsidR="00D33E35" w:rsidRDefault="00D33E35" w:rsidP="00D33E35">
      <w:pPr>
        <w:spacing w:line="360" w:lineRule="auto"/>
        <w:ind w:firstLine="715"/>
        <w:rPr>
          <w:rFonts w:eastAsia="Times New Roman" w:cs="Times New Roman"/>
          <w:b/>
          <w:bCs/>
          <w:sz w:val="28"/>
          <w:szCs w:val="28"/>
          <w:u w:val="single"/>
          <w:lang w:eastAsia="ar-SA" w:bidi="ar-SA"/>
        </w:rPr>
      </w:pPr>
      <w:r>
        <w:rPr>
          <w:rFonts w:ascii="Consolas" w:hAnsi="Consolas" w:cs="Consolas"/>
        </w:rPr>
        <w:t>}</w:t>
      </w:r>
    </w:p>
    <w:p w:rsidR="00D33E35" w:rsidRDefault="00D33E35" w:rsidP="00D33E35">
      <w:pPr>
        <w:autoSpaceDE w:val="0"/>
        <w:spacing w:line="360" w:lineRule="auto"/>
        <w:ind w:firstLine="715"/>
        <w:jc w:val="both"/>
        <w:rPr>
          <w:rFonts w:ascii="Consolas" w:hAnsi="Consolas" w:cs="Consolas"/>
        </w:rPr>
      </w:pPr>
      <w:r>
        <w:rPr>
          <w:rFonts w:eastAsia="Times New Roman" w:cs="Times New Roman"/>
          <w:b/>
          <w:bCs/>
          <w:sz w:val="28"/>
          <w:szCs w:val="28"/>
          <w:u w:val="single"/>
          <w:lang w:eastAsia="ar-SA" w:bidi="ar-SA"/>
        </w:rPr>
        <w:lastRenderedPageBreak/>
        <w:t>Заполнение массива случайными числами</w:t>
      </w:r>
    </w:p>
    <w:p w:rsidR="00D33E35" w:rsidRDefault="00D33E35" w:rsidP="00D33E35">
      <w:pPr>
        <w:spacing w:line="360" w:lineRule="auto"/>
        <w:ind w:firstLine="715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Random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rnd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new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proofErr w:type="gramStart"/>
      <w:r>
        <w:rPr>
          <w:rFonts w:ascii="Consolas" w:hAnsi="Consolas" w:cs="Consolas"/>
        </w:rPr>
        <w:t>Random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 xml:space="preserve">); </w:t>
      </w:r>
    </w:p>
    <w:p w:rsidR="00D33E35" w:rsidRDefault="00D33E35" w:rsidP="00D33E35">
      <w:pPr>
        <w:spacing w:line="360" w:lineRule="auto"/>
        <w:ind w:firstLine="715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// случайные числа в диапазоне [0,1) </w:t>
      </w:r>
    </w:p>
    <w:p w:rsidR="00D33E35" w:rsidRPr="00D33E35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proofErr w:type="gramStart"/>
      <w:r w:rsidRPr="00D33E35">
        <w:rPr>
          <w:rFonts w:ascii="Consolas" w:hAnsi="Consolas" w:cs="Consolas"/>
          <w:lang w:val="en-US"/>
        </w:rPr>
        <w:t>double[</w:t>
      </w:r>
      <w:proofErr w:type="gramEnd"/>
      <w:r w:rsidRPr="00D33E35">
        <w:rPr>
          <w:rFonts w:ascii="Consolas" w:hAnsi="Consolas" w:cs="Consolas"/>
          <w:lang w:val="en-US"/>
        </w:rPr>
        <w:t xml:space="preserve">] d = new double[4];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hAnsi="Consolas" w:cs="Consolas"/>
          <w:lang w:val="en-US"/>
        </w:rPr>
      </w:pPr>
      <w:proofErr w:type="gramStart"/>
      <w:r w:rsidRPr="0079508F">
        <w:rPr>
          <w:rFonts w:ascii="Consolas" w:hAnsi="Consolas" w:cs="Consolas"/>
          <w:lang w:val="en-US"/>
        </w:rPr>
        <w:t>for</w:t>
      </w:r>
      <w:proofErr w:type="gramEnd"/>
      <w:r w:rsidRPr="0079508F">
        <w:rPr>
          <w:rFonts w:ascii="Consolas" w:hAnsi="Consolas" w:cs="Consolas"/>
          <w:lang w:val="en-US"/>
        </w:rPr>
        <w:t xml:space="preserve"> (</w:t>
      </w:r>
      <w:proofErr w:type="spellStart"/>
      <w:r w:rsidRPr="0079508F">
        <w:rPr>
          <w:rFonts w:ascii="Consolas" w:hAnsi="Consolas" w:cs="Consolas"/>
          <w:lang w:val="en-US"/>
        </w:rPr>
        <w:t>int</w:t>
      </w:r>
      <w:proofErr w:type="spellEnd"/>
      <w:r w:rsidRPr="0079508F">
        <w:rPr>
          <w:rFonts w:ascii="Consolas" w:hAnsi="Consolas" w:cs="Consolas"/>
          <w:lang w:val="en-US"/>
        </w:rPr>
        <w:t xml:space="preserve"> 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 xml:space="preserve"> = 0; 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 xml:space="preserve"> &lt; </w:t>
      </w:r>
      <w:proofErr w:type="spellStart"/>
      <w:r w:rsidRPr="0079508F">
        <w:rPr>
          <w:rFonts w:ascii="Consolas" w:hAnsi="Consolas" w:cs="Consolas"/>
          <w:lang w:val="en-US"/>
        </w:rPr>
        <w:t>d.Length</w:t>
      </w:r>
      <w:proofErr w:type="spellEnd"/>
      <w:r w:rsidRPr="0079508F">
        <w:rPr>
          <w:rFonts w:ascii="Consolas" w:hAnsi="Consolas" w:cs="Consolas"/>
          <w:lang w:val="en-US"/>
        </w:rPr>
        <w:t xml:space="preserve">; </w:t>
      </w:r>
      <w:proofErr w:type="spellStart"/>
      <w:r w:rsidRPr="0079508F">
        <w:rPr>
          <w:rFonts w:ascii="Consolas" w:hAnsi="Consolas" w:cs="Consolas"/>
          <w:lang w:val="en-US"/>
        </w:rPr>
        <w:t>i</w:t>
      </w:r>
      <w:proofErr w:type="spellEnd"/>
      <w:r w:rsidRPr="0079508F">
        <w:rPr>
          <w:rFonts w:ascii="Consolas" w:hAnsi="Consolas" w:cs="Consolas"/>
          <w:lang w:val="en-US"/>
        </w:rPr>
        <w:t xml:space="preserve">++)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MS Gothic" w:hAnsi="Consolas" w:cs="Consolas"/>
          <w:color w:val="000000"/>
          <w:lang w:val="en-US"/>
        </w:rPr>
      </w:pPr>
      <w:r w:rsidRPr="0079508F">
        <w:rPr>
          <w:rFonts w:ascii="Consolas" w:hAnsi="Consolas" w:cs="Consolas"/>
          <w:lang w:val="en-US"/>
        </w:rPr>
        <w:tab/>
      </w:r>
      <w:proofErr w:type="gramStart"/>
      <w:r w:rsidR="0029317B">
        <w:rPr>
          <w:rFonts w:ascii="Consolas" w:eastAsia="Consolas" w:hAnsi="Consolas" w:cs="Consolas"/>
          <w:b/>
          <w:bCs/>
          <w:lang w:val="en-US"/>
        </w:rPr>
        <w:t>d</w:t>
      </w:r>
      <w:r w:rsidRPr="0079508F">
        <w:rPr>
          <w:rFonts w:ascii="Consolas" w:eastAsia="Consolas" w:hAnsi="Consolas" w:cs="Consolas"/>
          <w:b/>
          <w:bCs/>
          <w:lang w:val="en-US"/>
        </w:rPr>
        <w:t>[</w:t>
      </w:r>
      <w:proofErr w:type="spellStart"/>
      <w:proofErr w:type="gramEnd"/>
      <w:r w:rsidRPr="0079508F">
        <w:rPr>
          <w:rFonts w:ascii="Consolas" w:eastAsia="Consolas" w:hAnsi="Consolas" w:cs="Consolas"/>
          <w:b/>
          <w:bCs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 xml:space="preserve">] = </w:t>
      </w:r>
      <w:proofErr w:type="spellStart"/>
      <w:r w:rsidRPr="0079508F">
        <w:rPr>
          <w:rFonts w:ascii="Consolas" w:eastAsia="Consolas" w:hAnsi="Consolas" w:cs="Consolas"/>
          <w:b/>
          <w:bCs/>
          <w:lang w:val="en-US"/>
        </w:rPr>
        <w:t>rnd.NextDouble</w:t>
      </w:r>
      <w:proofErr w:type="spellEnd"/>
      <w:r w:rsidRPr="0079508F">
        <w:rPr>
          <w:rFonts w:ascii="Consolas" w:eastAsia="Consolas" w:hAnsi="Consolas" w:cs="Consolas"/>
          <w:b/>
          <w:bCs/>
          <w:lang w:val="en-US"/>
        </w:rPr>
        <w:t xml:space="preserve">();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r w:rsidRPr="0079508F">
        <w:rPr>
          <w:rFonts w:ascii="Consolas" w:eastAsia="MS Gothic" w:hAnsi="Consolas" w:cs="Consolas"/>
          <w:color w:val="000000"/>
          <w:lang w:val="en-US"/>
        </w:rPr>
        <w:t xml:space="preserve"> </w:t>
      </w:r>
      <w:r w:rsidRPr="0079508F">
        <w:rPr>
          <w:rFonts w:ascii="Consolas" w:eastAsia="Calibri" w:hAnsi="Consolas" w:cs="Consolas"/>
          <w:color w:val="000000"/>
          <w:lang w:val="en-US"/>
        </w:rPr>
        <w:t xml:space="preserve">// </w:t>
      </w:r>
      <w:r>
        <w:rPr>
          <w:rFonts w:ascii="Consolas" w:eastAsia="Calibri" w:hAnsi="Consolas" w:cs="Consolas"/>
          <w:color w:val="000000"/>
        </w:rPr>
        <w:t>случайные</w:t>
      </w:r>
      <w:r w:rsidRPr="0079508F">
        <w:rPr>
          <w:rFonts w:ascii="Consolas" w:eastAsia="Calibri" w:hAnsi="Consolas" w:cs="Consolas"/>
          <w:color w:val="000000"/>
          <w:lang w:val="en-US"/>
        </w:rPr>
        <w:t xml:space="preserve"> </w:t>
      </w:r>
      <w:r>
        <w:rPr>
          <w:rFonts w:ascii="Consolas" w:eastAsia="Calibri" w:hAnsi="Consolas" w:cs="Consolas"/>
          <w:color w:val="000000"/>
        </w:rPr>
        <w:t>числа</w:t>
      </w:r>
      <w:r w:rsidRPr="0079508F">
        <w:rPr>
          <w:rFonts w:ascii="Consolas" w:eastAsia="Calibri" w:hAnsi="Consolas" w:cs="Consolas"/>
          <w:color w:val="000000"/>
          <w:lang w:val="en-US"/>
        </w:rPr>
        <w:t xml:space="preserve"> </w:t>
      </w:r>
      <w:r>
        <w:rPr>
          <w:rFonts w:ascii="Consolas" w:eastAsia="Calibri" w:hAnsi="Consolas" w:cs="Consolas"/>
          <w:color w:val="000000"/>
        </w:rPr>
        <w:t>в</w:t>
      </w:r>
      <w:r w:rsidRPr="0079508F">
        <w:rPr>
          <w:rFonts w:ascii="Consolas" w:eastAsia="Calibri" w:hAnsi="Consolas" w:cs="Consolas"/>
          <w:color w:val="000000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0000"/>
        </w:rPr>
        <w:t>диапазоне</w:t>
      </w:r>
      <w:r w:rsidRPr="0079508F">
        <w:rPr>
          <w:rFonts w:ascii="Consolas" w:eastAsia="Calibri" w:hAnsi="Consolas" w:cs="Consolas"/>
          <w:color w:val="000000"/>
          <w:lang w:val="en-US"/>
        </w:rPr>
        <w:t>[</w:t>
      </w:r>
      <w:proofErr w:type="spellStart"/>
      <w:proofErr w:type="gramEnd"/>
      <w:r w:rsidRPr="0079508F">
        <w:rPr>
          <w:rFonts w:ascii="Consolas" w:eastAsia="Calibri" w:hAnsi="Consolas" w:cs="Consolas"/>
          <w:color w:val="000000"/>
          <w:lang w:val="en-US"/>
        </w:rPr>
        <w:t>min,max</w:t>
      </w:r>
      <w:proofErr w:type="spellEnd"/>
      <w:r w:rsidRPr="0079508F">
        <w:rPr>
          <w:rFonts w:ascii="Consolas" w:eastAsia="Calibri" w:hAnsi="Consolas" w:cs="Consolas"/>
          <w:color w:val="000000"/>
          <w:lang w:val="en-US"/>
        </w:rPr>
        <w:t>)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proofErr w:type="spellStart"/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int</w:t>
      </w:r>
      <w:proofErr w:type="spellEnd"/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 xml:space="preserve"> min = -100, max = 100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r w:rsidRPr="0079508F">
        <w:rPr>
          <w:rFonts w:ascii="Consolas" w:eastAsia="Consolas" w:hAnsi="Consolas" w:cs="Consolas"/>
          <w:color w:val="000000"/>
          <w:lang w:val="en-US"/>
        </w:rPr>
        <w:t xml:space="preserve">Random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rnd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= new </w:t>
      </w:r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Random(</w:t>
      </w:r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>);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proofErr w:type="spellStart"/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int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>[</w:t>
      </w:r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 xml:space="preserve">] a = new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int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>[5];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MS Gothic" w:hAnsi="Consolas" w:cs="Consolas"/>
          <w:color w:val="000000"/>
          <w:lang w:val="en-US"/>
        </w:rPr>
      </w:pPr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for</w:t>
      </w:r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 xml:space="preserve"> (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int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= 0;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&lt;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a.Length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;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++)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r w:rsidRPr="0079508F">
        <w:rPr>
          <w:rFonts w:ascii="Consolas" w:eastAsia="MS Gothic" w:hAnsi="Consolas" w:cs="Consolas"/>
          <w:color w:val="000000"/>
          <w:lang w:val="en-US"/>
        </w:rPr>
        <w:tab/>
      </w:r>
      <w:proofErr w:type="gramStart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a[</w:t>
      </w:r>
      <w:proofErr w:type="spellStart"/>
      <w:proofErr w:type="gramEnd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 xml:space="preserve">] = </w:t>
      </w:r>
      <w:proofErr w:type="spellStart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rnd.Next</w:t>
      </w:r>
      <w:proofErr w:type="spellEnd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(min, max)</w:t>
      </w:r>
      <w:r w:rsidRPr="0079508F">
        <w:rPr>
          <w:rFonts w:ascii="Consolas" w:eastAsia="Consolas" w:hAnsi="Consolas" w:cs="Consolas"/>
          <w:color w:val="000000"/>
          <w:lang w:val="en-US"/>
        </w:rPr>
        <w:t xml:space="preserve">;           </w:t>
      </w:r>
    </w:p>
    <w:p w:rsidR="00D33E35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// случайный массив байтов</w:t>
      </w:r>
    </w:p>
    <w:p w:rsidR="00D33E35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const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initRnd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 w:rsidRPr="00D33E35">
        <w:rPr>
          <w:rFonts w:ascii="Consolas" w:eastAsia="Consolas" w:hAnsi="Consolas" w:cs="Consolas"/>
          <w:color w:val="000000"/>
        </w:rPr>
        <w:t>25</w:t>
      </w:r>
      <w:r>
        <w:rPr>
          <w:rFonts w:ascii="Consolas" w:eastAsia="Consolas" w:hAnsi="Consolas" w:cs="Consolas"/>
          <w:color w:val="000000"/>
        </w:rPr>
        <w:t xml:space="preserve">;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r w:rsidRPr="0079508F">
        <w:rPr>
          <w:rFonts w:ascii="Consolas" w:eastAsia="Consolas" w:hAnsi="Consolas" w:cs="Consolas"/>
          <w:color w:val="000000"/>
          <w:lang w:val="en-US"/>
        </w:rPr>
        <w:t xml:space="preserve">Random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arrRnd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= new </w:t>
      </w:r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Random(</w:t>
      </w:r>
      <w:proofErr w:type="spellStart"/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>initRnd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);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b/>
          <w:bCs/>
          <w:color w:val="000000"/>
          <w:lang w:val="en-US"/>
        </w:rPr>
      </w:pPr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byte[</w:t>
      </w:r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 xml:space="preserve">] b = new byte[10];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  <w:lang w:val="en-US"/>
        </w:rPr>
      </w:pPr>
      <w:proofErr w:type="spellStart"/>
      <w:proofErr w:type="gramStart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arrRnd.NextBytes</w:t>
      </w:r>
      <w:proofErr w:type="spellEnd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(</w:t>
      </w:r>
      <w:proofErr w:type="gramEnd"/>
      <w:r w:rsidRPr="0079508F">
        <w:rPr>
          <w:rFonts w:ascii="Consolas" w:eastAsia="Consolas" w:hAnsi="Consolas" w:cs="Consolas"/>
          <w:b/>
          <w:bCs/>
          <w:color w:val="000000"/>
          <w:lang w:val="en-US"/>
        </w:rPr>
        <w:t>b);</w:t>
      </w:r>
    </w:p>
    <w:p w:rsidR="00D33E35" w:rsidRDefault="00D33E35" w:rsidP="00D33E35">
      <w:pPr>
        <w:spacing w:line="360" w:lineRule="auto"/>
        <w:ind w:firstLine="715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Console.WriteLine</w:t>
      </w:r>
      <w:proofErr w:type="spellEnd"/>
      <w:r>
        <w:rPr>
          <w:rFonts w:ascii="Consolas" w:eastAsia="Consolas" w:hAnsi="Consolas" w:cs="Consolas"/>
          <w:color w:val="000000"/>
        </w:rPr>
        <w:t xml:space="preserve">("Массив случайных чисел в диапазоне [0, 255]"); </w:t>
      </w:r>
    </w:p>
    <w:p w:rsidR="00D33E35" w:rsidRPr="0079508F" w:rsidRDefault="00D33E35" w:rsidP="00D33E35">
      <w:pPr>
        <w:spacing w:line="360" w:lineRule="auto"/>
        <w:ind w:firstLine="715"/>
        <w:rPr>
          <w:rFonts w:ascii="Consolas" w:eastAsia="MS Gothic" w:hAnsi="Consolas" w:cs="Consolas"/>
          <w:color w:val="000000"/>
          <w:lang w:val="en-US"/>
        </w:rPr>
      </w:pPr>
      <w:proofErr w:type="gramStart"/>
      <w:r w:rsidRPr="0079508F">
        <w:rPr>
          <w:rFonts w:ascii="Consolas" w:eastAsia="Consolas" w:hAnsi="Consolas" w:cs="Consolas"/>
          <w:color w:val="000000"/>
          <w:lang w:val="en-US"/>
        </w:rPr>
        <w:t>for</w:t>
      </w:r>
      <w:proofErr w:type="gramEnd"/>
      <w:r w:rsidRPr="0079508F">
        <w:rPr>
          <w:rFonts w:ascii="Consolas" w:eastAsia="Consolas" w:hAnsi="Consolas" w:cs="Consolas"/>
          <w:color w:val="000000"/>
          <w:lang w:val="en-US"/>
        </w:rPr>
        <w:t xml:space="preserve"> (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int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= 0;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 &lt;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b.Length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; 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++) </w:t>
      </w:r>
    </w:p>
    <w:p w:rsidR="00D33E35" w:rsidRPr="0079508F" w:rsidRDefault="00D33E35" w:rsidP="00D33E35">
      <w:pPr>
        <w:spacing w:line="360" w:lineRule="auto"/>
        <w:ind w:firstLine="715"/>
        <w:rPr>
          <w:rFonts w:eastAsia="Times New Roman" w:cs="Times New Roman"/>
          <w:b/>
          <w:bCs/>
          <w:i/>
          <w:iCs/>
          <w:sz w:val="28"/>
          <w:szCs w:val="28"/>
          <w:u w:val="single"/>
          <w:lang w:val="en-US" w:eastAsia="ar-SA" w:bidi="ar-SA"/>
        </w:rPr>
      </w:pPr>
      <w:r w:rsidRPr="0079508F">
        <w:rPr>
          <w:rFonts w:ascii="Consolas" w:eastAsia="MS Gothic" w:hAnsi="Consolas" w:cs="Consolas"/>
          <w:color w:val="000000"/>
          <w:lang w:val="en-US"/>
        </w:rPr>
        <w:tab/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Console.WriteLine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("b[{0}] = </w:t>
      </w:r>
      <w:r w:rsidR="00BE6B1B">
        <w:rPr>
          <w:rFonts w:ascii="Consolas" w:eastAsia="Consolas" w:hAnsi="Consolas" w:cs="Consolas"/>
          <w:color w:val="000000"/>
          <w:lang w:val="en-US"/>
        </w:rPr>
        <w:t>{1}</w:t>
      </w:r>
      <w:r w:rsidRPr="0079508F">
        <w:rPr>
          <w:rFonts w:ascii="Consolas" w:eastAsia="Consolas" w:hAnsi="Consolas" w:cs="Consolas"/>
          <w:color w:val="000000"/>
          <w:lang w:val="en-US"/>
        </w:rPr>
        <w:t xml:space="preserve">", </w:t>
      </w:r>
      <w:proofErr w:type="spellStart"/>
      <w:r w:rsidR="00BE6B1B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="00BE6B1B">
        <w:rPr>
          <w:rFonts w:ascii="Consolas" w:eastAsia="Consolas" w:hAnsi="Consolas" w:cs="Consolas"/>
          <w:color w:val="000000"/>
          <w:lang w:val="en-US"/>
        </w:rPr>
        <w:t xml:space="preserve">, </w:t>
      </w:r>
      <w:bookmarkStart w:id="0" w:name="_GoBack"/>
      <w:bookmarkEnd w:id="0"/>
      <w:r w:rsidRPr="0079508F">
        <w:rPr>
          <w:rFonts w:ascii="Consolas" w:eastAsia="Consolas" w:hAnsi="Consolas" w:cs="Consolas"/>
          <w:color w:val="000000"/>
          <w:lang w:val="en-US"/>
        </w:rPr>
        <w:t>b[</w:t>
      </w:r>
      <w:proofErr w:type="spellStart"/>
      <w:r w:rsidRPr="0079508F">
        <w:rPr>
          <w:rFonts w:ascii="Consolas" w:eastAsia="Consolas" w:hAnsi="Consolas" w:cs="Consolas"/>
          <w:color w:val="000000"/>
          <w:lang w:val="en-US"/>
        </w:rPr>
        <w:t>i</w:t>
      </w:r>
      <w:proofErr w:type="spellEnd"/>
      <w:r w:rsidRPr="0079508F">
        <w:rPr>
          <w:rFonts w:ascii="Consolas" w:eastAsia="Consolas" w:hAnsi="Consolas" w:cs="Consolas"/>
          <w:color w:val="000000"/>
          <w:lang w:val="en-US"/>
        </w:rPr>
        <w:t xml:space="preserve">]); </w:t>
      </w:r>
    </w:p>
    <w:p w:rsidR="00D33E35" w:rsidRP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/>
          <w:bCs/>
          <w:i/>
          <w:iCs/>
          <w:sz w:val="28"/>
          <w:szCs w:val="28"/>
          <w:u w:val="single"/>
          <w:lang w:val="en-US" w:eastAsia="ar-SA" w:bidi="ar-SA"/>
        </w:rPr>
      </w:pPr>
    </w:p>
    <w:p w:rsidR="00D33E35" w:rsidRDefault="00D33E35" w:rsidP="00D33E35">
      <w:pPr>
        <w:autoSpaceDE w:val="0"/>
        <w:spacing w:line="360" w:lineRule="auto"/>
        <w:ind w:firstLine="720"/>
        <w:jc w:val="both"/>
        <w:rPr>
          <w:rFonts w:eastAsia="Times New Roman" w:cs="Times New Roman"/>
          <w:bCs/>
          <w:iCs/>
          <w:sz w:val="28"/>
          <w:szCs w:val="28"/>
          <w:lang w:eastAsia="ar-SA" w:bidi="ar-S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u w:val="single"/>
          <w:lang w:eastAsia="ar-SA" w:bidi="ar-SA"/>
        </w:rPr>
        <w:t>Задания для самостоятельной работы</w:t>
      </w:r>
    </w:p>
    <w:p w:rsidR="00D33E35" w:rsidRPr="000F7E0C" w:rsidRDefault="00D33E35" w:rsidP="00D33E35">
      <w:r>
        <w:rPr>
          <w:b/>
          <w:bCs/>
        </w:rPr>
        <w:t>Задание 1. (</w:t>
      </w:r>
      <w:r w:rsidRPr="001F6D3C">
        <w:rPr>
          <w:b/>
          <w:bCs/>
          <w:u w:val="single"/>
        </w:rPr>
        <w:t xml:space="preserve">номер варианта = номер по списку </w:t>
      </w:r>
      <w:r>
        <w:rPr>
          <w:b/>
          <w:bCs/>
          <w:u w:val="single"/>
        </w:rPr>
        <w:t>%</w:t>
      </w:r>
      <w:r w:rsidRPr="001F6D3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16+1</w:t>
      </w:r>
      <w:r>
        <w:rPr>
          <w:b/>
          <w:bCs/>
        </w:rPr>
        <w:t>)</w:t>
      </w:r>
    </w:p>
    <w:p w:rsidR="00D33E35" w:rsidRDefault="00D33E35" w:rsidP="00D33E35">
      <w:pPr>
        <w:rPr>
          <w:lang w:val="en-US"/>
        </w:rPr>
      </w:pPr>
      <w:r>
        <w:rPr>
          <w:lang w:val="en-US"/>
        </w:rPr>
        <w:t>n= …</w:t>
      </w:r>
    </w:p>
    <w:p w:rsidR="00D33E35" w:rsidRPr="000F7E0C" w:rsidRDefault="00D33E35" w:rsidP="00D33E35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[] x = new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[n];</w:t>
      </w:r>
    </w:p>
    <w:p w:rsidR="00D33E35" w:rsidRPr="001F6D3C" w:rsidRDefault="00D33E35" w:rsidP="00D33E35">
      <w:r>
        <w:t>Вычислить</w:t>
      </w:r>
      <w:r w:rsidRPr="001F6D3C">
        <w:t xml:space="preserve"> </w:t>
      </w:r>
      <w:r>
        <w:t>для</w:t>
      </w:r>
      <w:r w:rsidRPr="001F6D3C">
        <w:t xml:space="preserve"> </w:t>
      </w:r>
      <w:r>
        <w:t>вектора</w:t>
      </w:r>
      <w:r w:rsidRPr="001F6D3C">
        <w:t xml:space="preserve"> </w:t>
      </w:r>
      <w:r>
        <w:rPr>
          <w:lang w:val="en-US"/>
        </w:rPr>
        <w:t>x</w:t>
      </w:r>
      <w:r w:rsidRPr="001F6D3C">
        <w:t xml:space="preserve">: </w:t>
      </w:r>
    </w:p>
    <w:p w:rsidR="00D33E35" w:rsidRDefault="00D33E35" w:rsidP="00D33E3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x[0]*x[n-1] + x[1]*x[n-2] + ... + x[n-1]*x[0] </w:t>
      </w:r>
    </w:p>
    <w:p w:rsidR="00D33E35" w:rsidRPr="00D84958" w:rsidRDefault="00D33E35" w:rsidP="00D33E3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x[n-1]*(x[n-1] + x[n-2])*(x[n-1] + x[n-2] + x[n-3])* ... </w:t>
      </w:r>
      <w:r w:rsidRPr="00D84958">
        <w:rPr>
          <w:lang w:val="en-US"/>
        </w:rPr>
        <w:t>*(x[n</w:t>
      </w:r>
      <w:r>
        <w:rPr>
          <w:lang w:val="en-US"/>
        </w:rPr>
        <w:t>-1</w:t>
      </w:r>
      <w:r w:rsidRPr="00D84958">
        <w:rPr>
          <w:lang w:val="en-US"/>
        </w:rPr>
        <w:t>] + ... + x[</w:t>
      </w:r>
      <w:r>
        <w:rPr>
          <w:lang w:val="en-US"/>
        </w:rPr>
        <w:t>0</w:t>
      </w:r>
      <w:r w:rsidRPr="00D84958">
        <w:rPr>
          <w:lang w:val="en-US"/>
        </w:rPr>
        <w:t xml:space="preserve">]) </w:t>
      </w:r>
    </w:p>
    <w:p w:rsidR="00D33E35" w:rsidRPr="001F6D3C" w:rsidRDefault="00D33E35" w:rsidP="00D33E35">
      <w:pPr>
        <w:numPr>
          <w:ilvl w:val="0"/>
          <w:numId w:val="1"/>
        </w:numPr>
      </w:pPr>
      <w:r>
        <w:t>Среднее геометрическое |x[</w:t>
      </w:r>
      <w:proofErr w:type="gramStart"/>
      <w:r w:rsidRPr="00D84958">
        <w:t>0</w:t>
      </w:r>
      <w:r>
        <w:t>]*</w:t>
      </w:r>
      <w:proofErr w:type="gramEnd"/>
      <w:r>
        <w:t>x[</w:t>
      </w:r>
      <w:r w:rsidRPr="00D84958">
        <w:t>1</w:t>
      </w:r>
      <w:r>
        <w:t>]*...x[n</w:t>
      </w:r>
      <w:r w:rsidRPr="00D84958">
        <w:t>-1</w:t>
      </w:r>
      <w:r>
        <w:t xml:space="preserve">]| (корень n степени из модуля произведения) </w:t>
      </w:r>
    </w:p>
    <w:p w:rsidR="00D33E35" w:rsidRDefault="00D33E35" w:rsidP="00D33E3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x[0] + x[0]*x[1] + x[0]*x[1]*x[2] + ... + x[0]*x[1]*...*x[n-1] </w:t>
      </w:r>
    </w:p>
    <w:p w:rsidR="00D33E35" w:rsidRDefault="00D33E35" w:rsidP="00D33E35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min (x[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]^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=0,2</w:t>
      </w:r>
      <w:r w:rsidRPr="009A1EDA">
        <w:rPr>
          <w:lang w:val="en-US"/>
        </w:rPr>
        <w:t xml:space="preserve">,4, </w:t>
      </w:r>
      <w:r>
        <w:rPr>
          <w:lang w:val="en-US"/>
        </w:rPr>
        <w:t xml:space="preserve">… </w:t>
      </w:r>
    </w:p>
    <w:p w:rsidR="00D33E35" w:rsidRDefault="00D33E35" w:rsidP="00D33E35">
      <w:pPr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0]*1! +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1]*2! + ... + </w:t>
      </w:r>
      <w:proofErr w:type="gramStart"/>
      <w:r>
        <w:rPr>
          <w:lang w:val="en-US"/>
        </w:rPr>
        <w:t>x[</w:t>
      </w:r>
      <w:proofErr w:type="gramEnd"/>
      <w:r>
        <w:rPr>
          <w:lang w:val="en-US"/>
        </w:rPr>
        <w:t xml:space="preserve">n-1]*n! </w:t>
      </w:r>
    </w:p>
    <w:p w:rsidR="00D33E35" w:rsidRPr="009A1EDA" w:rsidRDefault="00D33E35" w:rsidP="00D33E35">
      <w:pPr>
        <w:numPr>
          <w:ilvl w:val="0"/>
          <w:numId w:val="1"/>
        </w:numPr>
        <w:rPr>
          <w:lang w:val="en-US"/>
        </w:rPr>
      </w:pPr>
      <w:r w:rsidRPr="009A1EDA">
        <w:rPr>
          <w:lang w:val="en-US"/>
        </w:rPr>
        <w:t>(</w:t>
      </w:r>
      <w:r>
        <w:rPr>
          <w:lang w:val="en-US"/>
        </w:rPr>
        <w:t>x</w:t>
      </w:r>
      <w:r w:rsidRPr="009A1EDA">
        <w:rPr>
          <w:lang w:val="en-US"/>
        </w:rPr>
        <w:t xml:space="preserve">[0] + </w:t>
      </w:r>
      <w:r>
        <w:rPr>
          <w:lang w:val="en-US"/>
        </w:rPr>
        <w:t>x</w:t>
      </w:r>
      <w:r w:rsidRPr="009A1EDA">
        <w:rPr>
          <w:lang w:val="en-US"/>
        </w:rPr>
        <w:t xml:space="preserve">[1] + ... + </w:t>
      </w: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n</w:t>
      </w:r>
      <w:r w:rsidRPr="009A1EDA">
        <w:rPr>
          <w:lang w:val="en-US"/>
        </w:rPr>
        <w:t>-1])/(</w:t>
      </w: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0</w:t>
      </w:r>
      <w:r w:rsidRPr="009A1EDA">
        <w:rPr>
          <w:lang w:val="en-US"/>
        </w:rPr>
        <w:t>]*</w:t>
      </w: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1</w:t>
      </w:r>
      <w:r w:rsidRPr="009A1EDA">
        <w:rPr>
          <w:lang w:val="en-US"/>
        </w:rPr>
        <w:t>]*...*</w:t>
      </w: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n-1</w:t>
      </w:r>
      <w:r w:rsidRPr="009A1EDA">
        <w:rPr>
          <w:lang w:val="en-US"/>
        </w:rPr>
        <w:t xml:space="preserve">]) </w:t>
      </w:r>
    </w:p>
    <w:p w:rsidR="00D33E35" w:rsidRPr="00D84958" w:rsidRDefault="00D33E35" w:rsidP="00D33E35">
      <w:pPr>
        <w:numPr>
          <w:ilvl w:val="0"/>
          <w:numId w:val="1"/>
        </w:numPr>
      </w:pP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n-1</w:t>
      </w:r>
      <w:r w:rsidRPr="009A1EDA">
        <w:rPr>
          <w:lang w:val="en-US"/>
        </w:rPr>
        <w:t xml:space="preserve">]^1 + </w:t>
      </w: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n</w:t>
      </w:r>
      <w:r w:rsidRPr="009A1EDA">
        <w:rPr>
          <w:lang w:val="en-US"/>
        </w:rPr>
        <w:t xml:space="preserve">-2]^2 + </w:t>
      </w:r>
      <w:r>
        <w:rPr>
          <w:lang w:val="en-US"/>
        </w:rPr>
        <w:t>x</w:t>
      </w:r>
      <w:r w:rsidRPr="009A1EDA">
        <w:rPr>
          <w:lang w:val="en-US"/>
        </w:rPr>
        <w:t>[</w:t>
      </w:r>
      <w:r>
        <w:rPr>
          <w:lang w:val="en-US"/>
        </w:rPr>
        <w:t>n</w:t>
      </w:r>
      <w:r w:rsidRPr="009A1EDA">
        <w:rPr>
          <w:lang w:val="en-US"/>
        </w:rPr>
        <w:t>-</w:t>
      </w:r>
      <w:r>
        <w:rPr>
          <w:lang w:val="en-US"/>
        </w:rPr>
        <w:t>3</w:t>
      </w:r>
      <w:r w:rsidRPr="009A1EDA">
        <w:rPr>
          <w:lang w:val="en-US"/>
        </w:rPr>
        <w:t xml:space="preserve">]^3 + ... </w:t>
      </w:r>
      <w:r w:rsidRPr="00D84958">
        <w:t xml:space="preserve">+ </w:t>
      </w:r>
      <w:r>
        <w:rPr>
          <w:lang w:val="en-US"/>
        </w:rPr>
        <w:t>x</w:t>
      </w:r>
      <w:r w:rsidRPr="00D84958">
        <w:t>[</w:t>
      </w:r>
      <w:r>
        <w:rPr>
          <w:lang w:val="en-US"/>
        </w:rPr>
        <w:t>0</w:t>
      </w:r>
      <w:r w:rsidRPr="00D84958">
        <w:t>]^</w:t>
      </w:r>
      <w:r>
        <w:rPr>
          <w:lang w:val="en-US"/>
        </w:rPr>
        <w:t>n</w:t>
      </w:r>
      <w:r w:rsidRPr="00D84958">
        <w:t xml:space="preserve"> </w:t>
      </w:r>
    </w:p>
    <w:p w:rsidR="00D33E35" w:rsidRPr="00D84958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eastAsia="ar-SA" w:bidi="ar-SA"/>
        </w:rPr>
      </w:pPr>
      <w:proofErr w:type="gramStart"/>
      <w:r>
        <w:rPr>
          <w:rFonts w:eastAsia="Times New Roman" w:cs="Times New Roman"/>
          <w:lang w:val="en-US" w:eastAsia="ar-SA" w:bidi="ar-SA"/>
        </w:rPr>
        <w:t>x</w:t>
      </w:r>
      <w:r w:rsidRPr="00D84958">
        <w:rPr>
          <w:rFonts w:eastAsia="Times New Roman" w:cs="Times New Roman"/>
          <w:lang w:eastAsia="ar-SA" w:bidi="ar-SA"/>
        </w:rPr>
        <w:t>[</w:t>
      </w:r>
      <w:proofErr w:type="gramEnd"/>
      <w:r>
        <w:rPr>
          <w:rFonts w:eastAsia="Times New Roman" w:cs="Times New Roman"/>
          <w:lang w:val="en-US" w:eastAsia="ar-SA" w:bidi="ar-SA"/>
        </w:rPr>
        <w:t>1</w:t>
      </w:r>
      <w:r w:rsidRPr="00D84958">
        <w:rPr>
          <w:rFonts w:eastAsia="Times New Roman" w:cs="Times New Roman"/>
          <w:lang w:eastAsia="ar-SA" w:bidi="ar-SA"/>
        </w:rPr>
        <w:t xml:space="preserve">] + </w:t>
      </w:r>
      <w:r>
        <w:rPr>
          <w:rFonts w:eastAsia="Times New Roman" w:cs="Times New Roman"/>
          <w:lang w:val="en-US" w:eastAsia="ar-SA" w:bidi="ar-SA"/>
        </w:rPr>
        <w:t>x</w:t>
      </w:r>
      <w:r w:rsidRPr="00D84958">
        <w:rPr>
          <w:rFonts w:eastAsia="Times New Roman" w:cs="Times New Roman"/>
          <w:lang w:eastAsia="ar-SA" w:bidi="ar-SA"/>
        </w:rPr>
        <w:t xml:space="preserve">[3]/3! + </w:t>
      </w:r>
      <w:proofErr w:type="gramStart"/>
      <w:r>
        <w:rPr>
          <w:rFonts w:eastAsia="Times New Roman" w:cs="Times New Roman"/>
          <w:lang w:val="en-US" w:eastAsia="ar-SA" w:bidi="ar-SA"/>
        </w:rPr>
        <w:t>x</w:t>
      </w:r>
      <w:r w:rsidRPr="00D84958">
        <w:rPr>
          <w:rFonts w:eastAsia="Times New Roman" w:cs="Times New Roman"/>
          <w:lang w:eastAsia="ar-SA" w:bidi="ar-SA"/>
        </w:rPr>
        <w:t>[</w:t>
      </w:r>
      <w:proofErr w:type="gramEnd"/>
      <w:r w:rsidRPr="00D84958">
        <w:rPr>
          <w:rFonts w:eastAsia="Times New Roman" w:cs="Times New Roman"/>
          <w:lang w:eastAsia="ar-SA" w:bidi="ar-SA"/>
        </w:rPr>
        <w:t>5]/5! +</w:t>
      </w:r>
      <w:r>
        <w:rPr>
          <w:rFonts w:eastAsia="Times New Roman" w:cs="Times New Roman"/>
          <w:lang w:eastAsia="ar-SA" w:bidi="ar-SA"/>
        </w:rPr>
        <w:t xml:space="preserve"> ... +</w:t>
      </w:r>
      <w:r w:rsidRPr="00D84958">
        <w:rPr>
          <w:rFonts w:eastAsia="Times New Roman" w:cs="Times New Roman"/>
          <w:lang w:eastAsia="ar-SA" w:bidi="ar-SA"/>
        </w:rPr>
        <w:t xml:space="preserve"> </w:t>
      </w:r>
    </w:p>
    <w:p w:rsidR="00D33E35" w:rsidRPr="00D84958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eastAsia="ar-SA" w:bidi="ar-SA"/>
        </w:rPr>
      </w:pPr>
      <w:r>
        <w:rPr>
          <w:rFonts w:eastAsia="Times New Roman" w:cs="Times New Roman"/>
          <w:lang w:val="en-US" w:eastAsia="ar-SA" w:bidi="ar-SA"/>
        </w:rPr>
        <w:t xml:space="preserve"> </w:t>
      </w:r>
      <w:r w:rsidRPr="00D84958">
        <w:rPr>
          <w:rFonts w:eastAsia="Times New Roman" w:cs="Times New Roman"/>
          <w:lang w:val="en-US" w:eastAsia="ar-SA" w:bidi="ar-SA"/>
        </w:rPr>
        <w:t>x</w:t>
      </w:r>
      <w:r w:rsidRPr="00D84958">
        <w:rPr>
          <w:rFonts w:eastAsia="Times New Roman" w:cs="Times New Roman"/>
          <w:lang w:eastAsia="ar-SA" w:bidi="ar-SA"/>
        </w:rPr>
        <w:t>[0]</w:t>
      </w:r>
      <w:r>
        <w:rPr>
          <w:rFonts w:eastAsia="Times New Roman" w:cs="Times New Roman"/>
          <w:lang w:val="en-US" w:eastAsia="ar-SA" w:bidi="ar-SA"/>
        </w:rPr>
        <w:t>^1</w:t>
      </w:r>
      <w:r w:rsidRPr="00D84958">
        <w:rPr>
          <w:rFonts w:eastAsia="Times New Roman" w:cs="Times New Roman"/>
          <w:lang w:eastAsia="ar-SA" w:bidi="ar-SA"/>
        </w:rPr>
        <w:t xml:space="preserve"> – </w:t>
      </w:r>
      <w:r w:rsidRPr="00D84958">
        <w:rPr>
          <w:rFonts w:eastAsia="Times New Roman" w:cs="Times New Roman"/>
          <w:lang w:val="en-US" w:eastAsia="ar-SA" w:bidi="ar-SA"/>
        </w:rPr>
        <w:t>x</w:t>
      </w:r>
      <w:r w:rsidRPr="00D84958">
        <w:rPr>
          <w:rFonts w:eastAsia="Times New Roman" w:cs="Times New Roman"/>
          <w:lang w:eastAsia="ar-SA" w:bidi="ar-SA"/>
        </w:rPr>
        <w:t xml:space="preserve">[1]^2/2 + </w:t>
      </w:r>
      <w:r w:rsidRPr="00D84958">
        <w:rPr>
          <w:rFonts w:eastAsia="Times New Roman" w:cs="Times New Roman"/>
          <w:lang w:val="en-US" w:eastAsia="ar-SA" w:bidi="ar-SA"/>
        </w:rPr>
        <w:t>x</w:t>
      </w:r>
      <w:r w:rsidRPr="00D84958">
        <w:rPr>
          <w:rFonts w:eastAsia="Times New Roman" w:cs="Times New Roman"/>
          <w:lang w:eastAsia="ar-SA" w:bidi="ar-SA"/>
        </w:rPr>
        <w:t>[2]^3/3 - ... -</w:t>
      </w:r>
    </w:p>
    <w:p w:rsidR="00D33E35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val="en-US" w:eastAsia="ar-SA" w:bidi="ar-SA"/>
        </w:rPr>
      </w:pPr>
      <w:r>
        <w:rPr>
          <w:rFonts w:eastAsia="Times New Roman" w:cs="Times New Roman"/>
          <w:lang w:val="en-US" w:eastAsia="ar-SA" w:bidi="ar-SA"/>
        </w:rPr>
        <w:t xml:space="preserve"> (5 + х[1]/x[0])(5 + x[2]/x[1]) +...</w:t>
      </w:r>
    </w:p>
    <w:p w:rsidR="00D33E35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val="en-US" w:eastAsia="ar-SA" w:bidi="ar-SA"/>
        </w:rPr>
      </w:pPr>
      <w:r>
        <w:rPr>
          <w:rFonts w:eastAsia="Times New Roman" w:cs="Times New Roman"/>
          <w:lang w:val="en-US" w:eastAsia="ar-SA" w:bidi="ar-SA"/>
        </w:rPr>
        <w:t xml:space="preserve"> x[0]^0 + x[1]^2/3 + x[2]^4/5 + ... </w:t>
      </w:r>
    </w:p>
    <w:p w:rsidR="00D33E35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val="en-US" w:eastAsia="ar-SA" w:bidi="ar-SA"/>
        </w:rPr>
      </w:pPr>
      <w:r>
        <w:rPr>
          <w:rFonts w:eastAsia="Times New Roman" w:cs="Times New Roman"/>
          <w:lang w:val="en-US" w:eastAsia="ar-SA" w:bidi="ar-SA"/>
        </w:rPr>
        <w:t xml:space="preserve"> x[0]^(0+1) + x[1]^(2+3)/3 + x[2]^(4+5)/5 + ... </w:t>
      </w:r>
    </w:p>
    <w:p w:rsidR="00D33E35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val="en-US" w:eastAsia="ar-SA" w:bidi="ar-SA"/>
        </w:rPr>
      </w:pPr>
      <w:r>
        <w:rPr>
          <w:rFonts w:eastAsia="Times New Roman" w:cs="Times New Roman"/>
          <w:lang w:val="en-US" w:eastAsia="ar-SA" w:bidi="ar-SA"/>
        </w:rPr>
        <w:lastRenderedPageBreak/>
        <w:t xml:space="preserve"> </w:t>
      </w:r>
      <w:r w:rsidRPr="009A1EDA">
        <w:rPr>
          <w:rFonts w:eastAsia="Times New Roman" w:cs="Times New Roman"/>
          <w:lang w:val="en-US" w:eastAsia="ar-SA" w:bidi="ar-SA"/>
        </w:rPr>
        <w:t xml:space="preserve">1 – </w:t>
      </w:r>
      <w:proofErr w:type="gramStart"/>
      <w:r w:rsidRPr="009A1EDA">
        <w:rPr>
          <w:rFonts w:eastAsia="Times New Roman" w:cs="Times New Roman"/>
          <w:lang w:val="en-US" w:eastAsia="ar-SA" w:bidi="ar-SA"/>
        </w:rPr>
        <w:t>x[</w:t>
      </w:r>
      <w:proofErr w:type="gramEnd"/>
      <w:r w:rsidRPr="009A1EDA">
        <w:rPr>
          <w:rFonts w:eastAsia="Times New Roman" w:cs="Times New Roman"/>
          <w:lang w:val="en-US" w:eastAsia="ar-SA" w:bidi="ar-SA"/>
        </w:rPr>
        <w:t xml:space="preserve">1]^2/7! + </w:t>
      </w:r>
      <w:proofErr w:type="gramStart"/>
      <w:r w:rsidRPr="009A1EDA">
        <w:rPr>
          <w:rFonts w:eastAsia="Times New Roman" w:cs="Times New Roman"/>
          <w:lang w:val="en-US" w:eastAsia="ar-SA" w:bidi="ar-SA"/>
        </w:rPr>
        <w:t>x[</w:t>
      </w:r>
      <w:proofErr w:type="gramEnd"/>
      <w:r w:rsidRPr="009A1EDA">
        <w:rPr>
          <w:rFonts w:eastAsia="Times New Roman" w:cs="Times New Roman"/>
          <w:lang w:val="en-US" w:eastAsia="ar-SA" w:bidi="ar-SA"/>
        </w:rPr>
        <w:t>2]</w:t>
      </w:r>
      <w:r>
        <w:rPr>
          <w:rFonts w:eastAsia="Times New Roman" w:cs="Times New Roman"/>
          <w:lang w:val="en-US" w:eastAsia="ar-SA" w:bidi="ar-SA"/>
        </w:rPr>
        <w:t xml:space="preserve">^4/7! - ... </w:t>
      </w:r>
    </w:p>
    <w:p w:rsidR="00D33E35" w:rsidRPr="009A1EDA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val="en-US" w:eastAsia="ar-SA" w:bidi="ar-SA"/>
        </w:rPr>
      </w:pPr>
      <w:r>
        <w:rPr>
          <w:rFonts w:eastAsia="Times New Roman" w:cs="Times New Roman"/>
          <w:lang w:val="en-US" w:eastAsia="ar-SA" w:bidi="ar-SA"/>
        </w:rPr>
        <w:t xml:space="preserve"> </w:t>
      </w:r>
      <w:r w:rsidRPr="009A1EDA">
        <w:rPr>
          <w:rFonts w:eastAsia="Times New Roman" w:cs="Times New Roman"/>
          <w:lang w:val="en-US" w:eastAsia="ar-SA" w:bidi="ar-SA"/>
        </w:rPr>
        <w:t>7x</w:t>
      </w:r>
      <w:r>
        <w:rPr>
          <w:rFonts w:eastAsia="Times New Roman" w:cs="Times New Roman"/>
          <w:lang w:val="en-US" w:eastAsia="ar-SA" w:bidi="ar-SA"/>
        </w:rPr>
        <w:t>[0]</w:t>
      </w:r>
      <w:r w:rsidRPr="009A1EDA">
        <w:rPr>
          <w:rFonts w:eastAsia="Times New Roman" w:cs="Times New Roman"/>
          <w:lang w:val="en-US" w:eastAsia="ar-SA" w:bidi="ar-SA"/>
        </w:rPr>
        <w:t xml:space="preserve"> + 7x</w:t>
      </w:r>
      <w:r>
        <w:rPr>
          <w:rFonts w:eastAsia="Times New Roman" w:cs="Times New Roman"/>
          <w:lang w:val="en-US" w:eastAsia="ar-SA" w:bidi="ar-SA"/>
        </w:rPr>
        <w:t>[1]</w:t>
      </w:r>
      <w:r w:rsidRPr="009A1EDA">
        <w:rPr>
          <w:rFonts w:eastAsia="Times New Roman" w:cs="Times New Roman"/>
          <w:lang w:val="en-US" w:eastAsia="ar-SA" w:bidi="ar-SA"/>
        </w:rPr>
        <w:t>^3/3 + 7x</w:t>
      </w:r>
      <w:r>
        <w:rPr>
          <w:rFonts w:eastAsia="Times New Roman" w:cs="Times New Roman"/>
          <w:lang w:val="en-US" w:eastAsia="ar-SA" w:bidi="ar-SA"/>
        </w:rPr>
        <w:t>[2]</w:t>
      </w:r>
      <w:r w:rsidRPr="009A1EDA">
        <w:rPr>
          <w:rFonts w:eastAsia="Times New Roman" w:cs="Times New Roman"/>
          <w:lang w:val="en-US" w:eastAsia="ar-SA" w:bidi="ar-SA"/>
        </w:rPr>
        <w:t xml:space="preserve">^5/5 + ... </w:t>
      </w:r>
    </w:p>
    <w:p w:rsidR="00D33E35" w:rsidRDefault="00D33E35" w:rsidP="00D33E35">
      <w:pPr>
        <w:widowControl/>
        <w:numPr>
          <w:ilvl w:val="0"/>
          <w:numId w:val="1"/>
        </w:numPr>
        <w:rPr>
          <w:rFonts w:eastAsia="Times New Roman" w:cs="Times New Roman"/>
          <w:lang w:val="en-US" w:eastAsia="ar-SA" w:bidi="ar-SA"/>
        </w:rPr>
      </w:pPr>
      <w:r>
        <w:rPr>
          <w:rFonts w:eastAsia="Times New Roman" w:cs="Times New Roman"/>
          <w:lang w:val="en-US" w:eastAsia="ar-SA" w:bidi="ar-SA"/>
        </w:rPr>
        <w:t xml:space="preserve"> </w:t>
      </w:r>
      <w:proofErr w:type="gramStart"/>
      <w:r>
        <w:rPr>
          <w:rFonts w:eastAsia="Times New Roman" w:cs="Times New Roman"/>
          <w:lang w:val="en-US" w:eastAsia="ar-SA" w:bidi="ar-SA"/>
        </w:rPr>
        <w:t>x[</w:t>
      </w:r>
      <w:proofErr w:type="gramEnd"/>
      <w:r>
        <w:rPr>
          <w:rFonts w:eastAsia="Times New Roman" w:cs="Times New Roman"/>
          <w:lang w:val="en-US" w:eastAsia="ar-SA" w:bidi="ar-SA"/>
        </w:rPr>
        <w:t xml:space="preserve">0] – x[2]^3/3! + </w:t>
      </w:r>
      <w:proofErr w:type="gramStart"/>
      <w:r>
        <w:rPr>
          <w:rFonts w:eastAsia="Times New Roman" w:cs="Times New Roman"/>
          <w:lang w:val="en-US" w:eastAsia="ar-SA" w:bidi="ar-SA"/>
        </w:rPr>
        <w:t>x[</w:t>
      </w:r>
      <w:proofErr w:type="gramEnd"/>
      <w:r>
        <w:rPr>
          <w:rFonts w:eastAsia="Times New Roman" w:cs="Times New Roman"/>
          <w:lang w:val="en-US" w:eastAsia="ar-SA" w:bidi="ar-SA"/>
        </w:rPr>
        <w:t xml:space="preserve">4]^5/5! - ... </w:t>
      </w:r>
    </w:p>
    <w:p w:rsidR="00D33E35" w:rsidRDefault="00D33E35" w:rsidP="00D33E35">
      <w:pPr>
        <w:rPr>
          <w:b/>
          <w:bCs/>
          <w:u w:val="single"/>
        </w:rPr>
      </w:pPr>
    </w:p>
    <w:p w:rsidR="00D33E35" w:rsidRPr="001F6D3C" w:rsidRDefault="00D33E35" w:rsidP="00D33E35">
      <w:r w:rsidRPr="001F6D3C">
        <w:rPr>
          <w:b/>
          <w:bCs/>
          <w:u w:val="single"/>
        </w:rPr>
        <w:t xml:space="preserve">Задание </w:t>
      </w:r>
      <w:r>
        <w:rPr>
          <w:b/>
          <w:bCs/>
          <w:u w:val="single"/>
        </w:rPr>
        <w:t>2</w:t>
      </w:r>
      <w:r w:rsidRPr="001F6D3C">
        <w:rPr>
          <w:b/>
          <w:bCs/>
          <w:u w:val="single"/>
        </w:rPr>
        <w:t xml:space="preserve">. (номер варианта = номер по списку </w:t>
      </w:r>
      <w:r>
        <w:rPr>
          <w:b/>
          <w:bCs/>
          <w:u w:val="single"/>
        </w:rPr>
        <w:t>%</w:t>
      </w:r>
      <w:r w:rsidRPr="001F6D3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16+1</w:t>
      </w:r>
      <w:r w:rsidRPr="001F6D3C">
        <w:rPr>
          <w:b/>
          <w:bCs/>
          <w:u w:val="single"/>
        </w:rPr>
        <w:t>)</w:t>
      </w:r>
    </w:p>
    <w:p w:rsidR="00D33E35" w:rsidRDefault="00D33E35" w:rsidP="00D33E35">
      <w:pPr>
        <w:ind w:left="720"/>
      </w:pP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упорядочены строго по возрастанию, </w:t>
      </w:r>
      <w:r>
        <w:rPr>
          <w:lang w:val="en-US"/>
        </w:rPr>
        <w:t>False</w:t>
      </w:r>
      <w:r>
        <w:t xml:space="preserve"> в противном случае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не содержат 0,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чередуются по знаку (положительные, отрицательные)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четные и положительные,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кратны 10,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чередуются по четности (четные, нечетные)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упорядочены строго по убыванию,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элементы массива x упорядочены строго по убыванию,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все элементы массива x заканчиваются на цифру 7,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Pr="001F6D3C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</w:t>
      </w:r>
      <w:r w:rsidRPr="009325F2">
        <w:t>число максимальных элементов</w:t>
      </w:r>
      <w:r>
        <w:t xml:space="preserve"> массива х больше 2,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все </w:t>
      </w:r>
      <w:r w:rsidRPr="000273F4">
        <w:t>элемент</w:t>
      </w:r>
      <w:r>
        <w:t xml:space="preserve">ы массива х являются полными квадратами,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все </w:t>
      </w:r>
      <w:r w:rsidRPr="000273F4">
        <w:t>элемент</w:t>
      </w:r>
      <w:r>
        <w:t xml:space="preserve">ы массива х различные,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каждый </w:t>
      </w:r>
      <w:r w:rsidRPr="000273F4">
        <w:t>элемент</w:t>
      </w:r>
      <w:r>
        <w:t xml:space="preserve"> массива х отличается от соседнего не более, чем на 1,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все положительные элементы массива х различные,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модуль среднего арифметического всех отрицательных </w:t>
      </w:r>
      <w:r w:rsidRPr="000273F4">
        <w:t>элемент</w:t>
      </w:r>
      <w:r>
        <w:t xml:space="preserve">ов массива х больше среднего арифметического всех положительных элементов массива х,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numPr>
          <w:ilvl w:val="0"/>
          <w:numId w:val="3"/>
        </w:numPr>
      </w:pPr>
      <w:r>
        <w:t>Написать программу, которая печатает</w:t>
      </w:r>
      <w:r w:rsidRPr="009A1EDA">
        <w:t xml:space="preserve"> </w:t>
      </w:r>
      <w:r>
        <w:rPr>
          <w:lang w:val="en-US"/>
        </w:rPr>
        <w:t>T</w:t>
      </w:r>
      <w:proofErr w:type="spellStart"/>
      <w:r>
        <w:t>rue</w:t>
      </w:r>
      <w:proofErr w:type="spellEnd"/>
      <w:r>
        <w:t xml:space="preserve">, если все </w:t>
      </w:r>
      <w:r w:rsidRPr="000273F4">
        <w:t>элемент</w:t>
      </w:r>
      <w:r>
        <w:t xml:space="preserve">ы массива х отличаются от минимального и максимального не более, чем на 100, </w:t>
      </w:r>
      <w:proofErr w:type="spellStart"/>
      <w:r>
        <w:t>False</w:t>
      </w:r>
      <w:proofErr w:type="spellEnd"/>
      <w:r>
        <w:t xml:space="preserve"> в противном случае </w:t>
      </w:r>
    </w:p>
    <w:p w:rsidR="00D33E35" w:rsidRDefault="00D33E35" w:rsidP="00D33E35">
      <w:pPr>
        <w:ind w:left="720"/>
      </w:pPr>
    </w:p>
    <w:p w:rsidR="00D33E35" w:rsidRDefault="00D33E35" w:rsidP="00D33E35">
      <w:r w:rsidRPr="001F6D3C">
        <w:rPr>
          <w:b/>
          <w:bCs/>
          <w:u w:val="single"/>
        </w:rPr>
        <w:t xml:space="preserve">Задание </w:t>
      </w:r>
      <w:r>
        <w:rPr>
          <w:b/>
          <w:bCs/>
          <w:u w:val="single"/>
        </w:rPr>
        <w:t>3</w:t>
      </w:r>
      <w:r w:rsidRPr="001F6D3C">
        <w:rPr>
          <w:b/>
          <w:bCs/>
          <w:u w:val="single"/>
        </w:rPr>
        <w:t xml:space="preserve">. (номер варианта = номер по списку </w:t>
      </w:r>
      <w:r>
        <w:rPr>
          <w:b/>
          <w:bCs/>
          <w:u w:val="single"/>
        </w:rPr>
        <w:t>%</w:t>
      </w:r>
      <w:r w:rsidRPr="001F6D3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8+1</w:t>
      </w:r>
      <w:r w:rsidRPr="001F6D3C">
        <w:rPr>
          <w:b/>
          <w:bCs/>
          <w:u w:val="single"/>
        </w:rPr>
        <w:t>)</w:t>
      </w:r>
    </w:p>
    <w:p w:rsidR="00D33E35" w:rsidRDefault="00D33E35" w:rsidP="00D33E35">
      <w:pPr>
        <w:numPr>
          <w:ilvl w:val="0"/>
          <w:numId w:val="2"/>
        </w:numPr>
      </w:pPr>
      <w:r>
        <w:t xml:space="preserve">Номер первого отрицательного элемента массива х, или -1, если такого элемента нет </w:t>
      </w:r>
    </w:p>
    <w:p w:rsidR="00D33E35" w:rsidRDefault="00D33E35" w:rsidP="00D33E35">
      <w:pPr>
        <w:numPr>
          <w:ilvl w:val="0"/>
          <w:numId w:val="2"/>
        </w:numPr>
      </w:pPr>
      <w:r>
        <w:t>Номер первого нулевого элемента, стоящего после отрицательного элемента, или -1, если такого элемента нет.</w:t>
      </w:r>
    </w:p>
    <w:p w:rsidR="00D33E35" w:rsidRDefault="00D33E35" w:rsidP="00D33E35">
      <w:pPr>
        <w:numPr>
          <w:ilvl w:val="0"/>
          <w:numId w:val="2"/>
        </w:numPr>
      </w:pPr>
      <w:r>
        <w:t xml:space="preserve">Среднее арифметическое нулевых элементов, стоящих после отрицательных элементов. </w:t>
      </w:r>
    </w:p>
    <w:p w:rsidR="00D33E35" w:rsidRDefault="00D33E35" w:rsidP="00D33E35">
      <w:pPr>
        <w:numPr>
          <w:ilvl w:val="0"/>
          <w:numId w:val="2"/>
        </w:numPr>
      </w:pPr>
      <w:r>
        <w:t xml:space="preserve">Номер последнего положительного элемента массива х, или -1, если такого элемента нет </w:t>
      </w:r>
    </w:p>
    <w:p w:rsidR="00D33E35" w:rsidRDefault="00D33E35" w:rsidP="00D33E35">
      <w:pPr>
        <w:numPr>
          <w:ilvl w:val="0"/>
          <w:numId w:val="2"/>
        </w:numPr>
      </w:pPr>
      <w:r>
        <w:t xml:space="preserve">Среднее арифметическое положительных элементов массива х, кратных 7 </w:t>
      </w:r>
    </w:p>
    <w:p w:rsidR="00D33E35" w:rsidRDefault="00D33E35" w:rsidP="00D33E35">
      <w:pPr>
        <w:numPr>
          <w:ilvl w:val="0"/>
          <w:numId w:val="2"/>
        </w:numPr>
      </w:pPr>
      <w:r>
        <w:t xml:space="preserve">Номер последнего нулевого элемента или -1, если такого элемента нет. </w:t>
      </w:r>
    </w:p>
    <w:p w:rsidR="00D33E35" w:rsidRDefault="00D33E35" w:rsidP="00D33E35">
      <w:pPr>
        <w:numPr>
          <w:ilvl w:val="0"/>
          <w:numId w:val="2"/>
        </w:numPr>
      </w:pPr>
      <w:r>
        <w:lastRenderedPageBreak/>
        <w:t xml:space="preserve">Среднее арифметическое нулевых элементов, стоящих после положительных элементов. </w:t>
      </w:r>
    </w:p>
    <w:p w:rsidR="00D33E35" w:rsidRDefault="00D33E35" w:rsidP="00D33E35">
      <w:pPr>
        <w:numPr>
          <w:ilvl w:val="0"/>
          <w:numId w:val="2"/>
        </w:numPr>
      </w:pPr>
      <w:r>
        <w:t xml:space="preserve">Сумму всех отрицательных элементов массива, стоящих на четных местах. </w:t>
      </w:r>
    </w:p>
    <w:p w:rsidR="00D33E35" w:rsidRDefault="00D33E35" w:rsidP="00D33E35">
      <w:pPr>
        <w:ind w:left="720"/>
      </w:pPr>
    </w:p>
    <w:p w:rsidR="00D33E35" w:rsidRPr="00D84958" w:rsidRDefault="00D33E35" w:rsidP="00D33E35">
      <w:pPr>
        <w:ind w:left="720"/>
      </w:pPr>
    </w:p>
    <w:sectPr w:rsidR="00D33E35" w:rsidRPr="00D84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000002"/>
    <w:multiLevelType w:val="multi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Cs/>
        <w:iCs/>
        <w:sz w:val="28"/>
        <w:szCs w:val="28"/>
        <w:lang w:val="ru-RU" w:eastAsia="ar-SA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Times New Roman"/>
        <w:b/>
        <w:bCs/>
        <w:iCs/>
        <w:sz w:val="28"/>
        <w:szCs w:val="28"/>
        <w:lang w:val="ru-RU" w:eastAsia="ar-SA" w:bidi="ar-S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Times New Roman"/>
        <w:b/>
        <w:bCs/>
        <w:iCs/>
        <w:sz w:val="28"/>
        <w:szCs w:val="28"/>
        <w:lang w:val="ru-RU" w:eastAsia="ar-SA" w:bidi="ar-S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bCs/>
        <w:iCs/>
        <w:sz w:val="28"/>
        <w:szCs w:val="28"/>
        <w:lang w:val="ru-RU" w:eastAsia="ar-SA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Times New Roman"/>
        <w:b/>
        <w:bCs/>
        <w:iCs/>
        <w:sz w:val="28"/>
        <w:szCs w:val="28"/>
        <w:lang w:val="ru-RU" w:eastAsia="ar-SA" w:bidi="ar-S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Times New Roman"/>
        <w:b/>
        <w:bCs/>
        <w:iCs/>
        <w:sz w:val="28"/>
        <w:szCs w:val="28"/>
        <w:lang w:val="ru-RU" w:eastAsia="ar-SA" w:bidi="ar-S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bCs/>
        <w:iCs/>
        <w:sz w:val="28"/>
        <w:szCs w:val="28"/>
        <w:lang w:val="ru-RU" w:eastAsia="ar-SA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Times New Roman"/>
        <w:b/>
        <w:bCs/>
        <w:iCs/>
        <w:sz w:val="28"/>
        <w:szCs w:val="28"/>
        <w:lang w:val="ru-RU" w:eastAsia="ar-SA" w:bidi="ar-S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Times New Roman"/>
        <w:b/>
        <w:bCs/>
        <w:iCs/>
        <w:sz w:val="28"/>
        <w:szCs w:val="28"/>
        <w:lang w:val="ru-RU" w:eastAsia="ar-SA" w:bidi="ar-SA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3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4" w15:restartNumberingAfterBreak="0">
    <w:nsid w:val="72C379B5"/>
    <w:multiLevelType w:val="multilevel"/>
    <w:tmpl w:val="00000003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35"/>
    <w:rsid w:val="0029317B"/>
    <w:rsid w:val="00BE6B1B"/>
    <w:rsid w:val="00D33E35"/>
    <w:rsid w:val="00EA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5A6BD"/>
  <w15:chartTrackingRefBased/>
  <w15:docId w15:val="{680D11BD-7643-4B81-B661-F20D206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E35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D33E35"/>
    <w:pPr>
      <w:ind w:firstLine="540"/>
      <w:jc w:val="both"/>
    </w:pPr>
    <w:rPr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1458</Words>
  <Characters>8316</Characters>
  <Application>Microsoft Office Word</Application>
  <DocSecurity>0</DocSecurity>
  <Lines>69</Lines>
  <Paragraphs>19</Paragraphs>
  <ScaleCrop>false</ScaleCrop>
  <Company>SPecialiST RePack</Company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Володин</dc:creator>
  <cp:keywords/>
  <dc:description/>
  <cp:lastModifiedBy>Сергей Володин</cp:lastModifiedBy>
  <cp:revision>3</cp:revision>
  <dcterms:created xsi:type="dcterms:W3CDTF">2018-10-17T05:28:00Z</dcterms:created>
  <dcterms:modified xsi:type="dcterms:W3CDTF">2018-10-17T05:57:00Z</dcterms:modified>
</cp:coreProperties>
</file>